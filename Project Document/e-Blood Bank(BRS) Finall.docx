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88B9A" w14:textId="77777777" w:rsidR="00005CE4" w:rsidRDefault="00005CE4" w:rsidP="008853EC">
      <w:pPr>
        <w:pStyle w:val="Heading1"/>
      </w:pPr>
    </w:p>
    <w:p w14:paraId="1D60818B" w14:textId="77777777" w:rsidR="00005CE4" w:rsidRPr="000E6E7C" w:rsidRDefault="00005CE4">
      <w:pPr>
        <w:jc w:val="center"/>
        <w:rPr>
          <w:rFonts w:ascii="Segoe UI" w:hAnsi="Segoe UI" w:cs="Segoe UI"/>
          <w:sz w:val="28"/>
          <w:szCs w:val="28"/>
        </w:rPr>
      </w:pPr>
    </w:p>
    <w:p w14:paraId="1A5668DF" w14:textId="77777777" w:rsidR="00005CE4" w:rsidRDefault="00005CE4">
      <w:pPr>
        <w:jc w:val="center"/>
      </w:pPr>
    </w:p>
    <w:p w14:paraId="0001EF68" w14:textId="77777777" w:rsidR="00005CE4" w:rsidRDefault="00005CE4">
      <w:pPr>
        <w:jc w:val="center"/>
      </w:pPr>
    </w:p>
    <w:p w14:paraId="654A2BB1" w14:textId="77777777" w:rsidR="00005CE4" w:rsidRDefault="00DB618B">
      <w:pPr>
        <w:autoSpaceDE w:val="0"/>
        <w:spacing w:before="100" w:after="100"/>
        <w:jc w:val="center"/>
        <w:rPr>
          <w:rFonts w:ascii="Arial" w:hAnsi="Arial"/>
          <w:b/>
          <w:bCs/>
          <w:sz w:val="52"/>
          <w:szCs w:val="52"/>
        </w:rPr>
      </w:pPr>
      <w:r>
        <w:rPr>
          <w:rFonts w:ascii="Arial" w:hAnsi="Arial"/>
          <w:b/>
          <w:bCs/>
          <w:sz w:val="52"/>
          <w:szCs w:val="52"/>
        </w:rPr>
        <w:t xml:space="preserve">E – BLOOD BANK </w:t>
      </w:r>
    </w:p>
    <w:p w14:paraId="697B0702" w14:textId="77777777" w:rsidR="000E6E7C" w:rsidRDefault="000E6E7C">
      <w:pPr>
        <w:autoSpaceDE w:val="0"/>
        <w:spacing w:before="100" w:after="100"/>
        <w:jc w:val="center"/>
        <w:rPr>
          <w:rFonts w:ascii="Arial" w:hAnsi="Arial"/>
          <w:b/>
          <w:bCs/>
          <w:sz w:val="52"/>
          <w:szCs w:val="52"/>
        </w:rPr>
      </w:pPr>
    </w:p>
    <w:p w14:paraId="2FC8BA09"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4295AABC" w14:textId="77777777" w:rsidR="00005CE4" w:rsidRPr="000E6E7C" w:rsidRDefault="00005CE4">
      <w:pPr>
        <w:autoSpaceDE w:val="0"/>
        <w:spacing w:before="100" w:after="100"/>
        <w:jc w:val="center"/>
        <w:rPr>
          <w:rFonts w:ascii="Segoe UI" w:hAnsi="Segoe UI" w:cs="Segoe UI"/>
          <w:b/>
          <w:bCs/>
          <w:sz w:val="28"/>
          <w:szCs w:val="28"/>
        </w:rPr>
      </w:pPr>
    </w:p>
    <w:p w14:paraId="02C3C25F"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2B046259" w14:textId="77777777" w:rsidR="00005CE4" w:rsidRDefault="00005CE4">
      <w:pPr>
        <w:pStyle w:val="TOC1"/>
      </w:pPr>
      <w:r>
        <w:fldChar w:fldCharType="begin"/>
      </w:r>
      <w:r>
        <w:instrText xml:space="preserve"> TOC \f \o "1-9" \o "1-9" </w:instrText>
      </w:r>
      <w:r>
        <w:fldChar w:fldCharType="separate"/>
      </w:r>
      <w:r>
        <w:t>1. Introduction</w:t>
      </w:r>
      <w:r>
        <w:tab/>
        <w:t>3</w:t>
      </w:r>
    </w:p>
    <w:p w14:paraId="623DADC6" w14:textId="77777777" w:rsidR="00005CE4" w:rsidRDefault="00005CE4">
      <w:pPr>
        <w:pStyle w:val="TOC1"/>
      </w:pPr>
      <w:r>
        <w:t>2. Business Requirements Overview</w:t>
      </w:r>
      <w:r>
        <w:tab/>
        <w:t>4</w:t>
      </w:r>
    </w:p>
    <w:p w14:paraId="734073AC" w14:textId="77777777" w:rsidR="00005CE4" w:rsidRDefault="00005CE4">
      <w:pPr>
        <w:pStyle w:val="TOC1"/>
      </w:pPr>
      <w:r>
        <w:t>3. Functional Requirements Overview</w:t>
      </w:r>
      <w:r>
        <w:tab/>
        <w:t>4</w:t>
      </w:r>
    </w:p>
    <w:p w14:paraId="0AA27929"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160ECE1F" w14:textId="77777777" w:rsidR="00005CE4" w:rsidRDefault="00005CE4">
      <w:pPr>
        <w:autoSpaceDE w:val="0"/>
        <w:spacing w:before="100" w:after="100"/>
        <w:rPr>
          <w:rFonts w:ascii="Segoe UI" w:hAnsi="Segoe UI"/>
          <w:b/>
          <w:bCs/>
          <w:sz w:val="28"/>
          <w:szCs w:val="28"/>
        </w:rPr>
      </w:pPr>
    </w:p>
    <w:p w14:paraId="510645E4" w14:textId="77777777" w:rsidR="00005CE4" w:rsidRDefault="00005CE4">
      <w:pPr>
        <w:pStyle w:val="Heading1"/>
        <w:pageBreakBefore/>
      </w:pPr>
      <w:r>
        <w:lastRenderedPageBreak/>
        <w:t>1. Introduction</w:t>
      </w:r>
    </w:p>
    <w:p w14:paraId="78B4125E" w14:textId="77777777" w:rsidR="00005CE4" w:rsidRDefault="00005CE4">
      <w:pPr>
        <w:pStyle w:val="Heading"/>
        <w:numPr>
          <w:ilvl w:val="1"/>
          <w:numId w:val="4"/>
        </w:numPr>
        <w:ind w:left="930"/>
      </w:pPr>
      <w:r>
        <w:t>Document Purpose</w:t>
      </w:r>
    </w:p>
    <w:p w14:paraId="2F31987C" w14:textId="77777777" w:rsidR="00005CE4" w:rsidRDefault="00005CE4" w:rsidP="00995BDF">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sidR="00DB618B">
        <w:rPr>
          <w:rFonts w:ascii="Segoe UI" w:hAnsi="Segoe UI"/>
          <w:sz w:val="22"/>
          <w:szCs w:val="22"/>
        </w:rPr>
        <w:t>E-BLOOD BANK</w:t>
      </w:r>
      <w:r>
        <w:rPr>
          <w:rFonts w:ascii="Segoe UI" w:hAnsi="Segoe UI"/>
          <w:sz w:val="22"/>
          <w:szCs w:val="22"/>
        </w:rPr>
        <w:t xml:space="preserve"> System. The scope of this document is to define the functional and </w:t>
      </w:r>
      <w:proofErr w:type="spellStart"/>
      <w:r>
        <w:rPr>
          <w:rFonts w:ascii="Segoe UI" w:hAnsi="Segoe UI"/>
          <w:sz w:val="22"/>
          <w:szCs w:val="22"/>
        </w:rPr>
        <w:t>non functional</w:t>
      </w:r>
      <w:proofErr w:type="spellEnd"/>
      <w:r>
        <w:rPr>
          <w:rFonts w:ascii="Segoe UI" w:hAnsi="Segoe UI"/>
          <w:sz w:val="22"/>
          <w:szCs w:val="22"/>
        </w:rPr>
        <w:t xml:space="preserve"> requirements, business rules and other constraints requirements.</w:t>
      </w:r>
    </w:p>
    <w:p w14:paraId="1CB39C19" w14:textId="77777777" w:rsidR="00005CE4" w:rsidRDefault="00005CE4">
      <w:pPr>
        <w:pStyle w:val="BodyText"/>
        <w:ind w:left="930" w:hanging="360"/>
        <w:rPr>
          <w:rFonts w:ascii="Trebuchet MS" w:hAnsi="Trebuchet MS"/>
          <w:sz w:val="21"/>
        </w:rPr>
      </w:pPr>
    </w:p>
    <w:p w14:paraId="317836C3" w14:textId="77777777" w:rsidR="00B34969" w:rsidRPr="00B34969" w:rsidRDefault="00005CE4" w:rsidP="00B34969">
      <w:pPr>
        <w:pStyle w:val="Heading"/>
        <w:numPr>
          <w:ilvl w:val="1"/>
          <w:numId w:val="4"/>
        </w:numPr>
        <w:ind w:left="990"/>
      </w:pPr>
      <w:r>
        <w:t xml:space="preserve"> Project Background</w:t>
      </w:r>
    </w:p>
    <w:p w14:paraId="6BD99BD9" w14:textId="6750CA08" w:rsidR="00844676" w:rsidRDefault="00DB618B" w:rsidP="00B34969">
      <w:pPr>
        <w:widowControl/>
        <w:suppressAutoHyphens w:val="0"/>
        <w:autoSpaceDE w:val="0"/>
        <w:autoSpaceDN w:val="0"/>
        <w:adjustRightInd w:val="0"/>
        <w:jc w:val="both"/>
        <w:rPr>
          <w:rFonts w:ascii="Segoe UI" w:hAnsi="Segoe UI"/>
          <w:sz w:val="22"/>
          <w:szCs w:val="22"/>
        </w:rPr>
      </w:pPr>
      <w:r>
        <w:rPr>
          <w:rFonts w:ascii="Segoe UI" w:hAnsi="Segoe UI"/>
          <w:sz w:val="22"/>
          <w:szCs w:val="22"/>
        </w:rPr>
        <w:t xml:space="preserve">               Blood donation is required during an organ transplant , accidents , cancer treatment etc</w:t>
      </w:r>
      <w:r w:rsidR="00F537BA">
        <w:rPr>
          <w:rFonts w:ascii="Segoe UI" w:hAnsi="Segoe UI"/>
          <w:sz w:val="22"/>
          <w:szCs w:val="22"/>
        </w:rPr>
        <w:t xml:space="preserve">. For  blood donation , one needs to visit blood bank. The manual Blood donation system has many disadvantages which includes it is too time consuming often lead to error prone </w:t>
      </w:r>
      <w:r w:rsidR="00861C30">
        <w:rPr>
          <w:rFonts w:ascii="Segoe UI" w:hAnsi="Segoe UI"/>
          <w:sz w:val="22"/>
          <w:szCs w:val="22"/>
        </w:rPr>
        <w:t>results, consumes</w:t>
      </w:r>
      <w:r w:rsidR="00F537BA">
        <w:rPr>
          <w:rFonts w:ascii="Segoe UI" w:hAnsi="Segoe UI"/>
          <w:sz w:val="22"/>
          <w:szCs w:val="22"/>
        </w:rPr>
        <w:t xml:space="preserve"> lots  of manpower ,lack donor </w:t>
      </w:r>
      <w:r w:rsidR="00861C30">
        <w:rPr>
          <w:rFonts w:ascii="Segoe UI" w:hAnsi="Segoe UI"/>
          <w:sz w:val="22"/>
          <w:szCs w:val="22"/>
        </w:rPr>
        <w:t>information, retrieval</w:t>
      </w:r>
      <w:r w:rsidR="00F537BA">
        <w:rPr>
          <w:rFonts w:ascii="Segoe UI" w:hAnsi="Segoe UI"/>
          <w:sz w:val="22"/>
          <w:szCs w:val="22"/>
        </w:rPr>
        <w:t xml:space="preserve"> of data takes a lot of time ,percentage of accuracy is  less. In the time of emergency it becomes difficult to approach the right </w:t>
      </w:r>
      <w:r w:rsidR="00861C30">
        <w:rPr>
          <w:rFonts w:ascii="Segoe UI" w:hAnsi="Segoe UI"/>
          <w:sz w:val="22"/>
          <w:szCs w:val="22"/>
        </w:rPr>
        <w:t>donor. Rare</w:t>
      </w:r>
      <w:r w:rsidR="00F537BA">
        <w:rPr>
          <w:rFonts w:ascii="Segoe UI" w:hAnsi="Segoe UI"/>
          <w:sz w:val="22"/>
          <w:szCs w:val="22"/>
        </w:rPr>
        <w:t xml:space="preserve"> blood groups are not available all the time at all blood bank and recipients find difficulties to track the right blood donor.</w:t>
      </w:r>
    </w:p>
    <w:p w14:paraId="163CB8D7" w14:textId="77777777" w:rsidR="00005CE4" w:rsidRDefault="00005CE4">
      <w:pPr>
        <w:pStyle w:val="Heading"/>
        <w:numPr>
          <w:ilvl w:val="1"/>
          <w:numId w:val="4"/>
        </w:numPr>
        <w:ind w:left="990"/>
      </w:pPr>
      <w:r>
        <w:t>Goals of the project</w:t>
      </w:r>
      <w:r w:rsidR="00422894">
        <w:t xml:space="preserve"> </w:t>
      </w:r>
    </w:p>
    <w:p w14:paraId="328BBDE3" w14:textId="03463BDE" w:rsidR="006A37C1" w:rsidRDefault="006A37C1" w:rsidP="00995BDF">
      <w:pPr>
        <w:ind w:left="720" w:right="-19" w:firstLine="270"/>
        <w:rPr>
          <w:rFonts w:ascii="Segoe UI" w:hAnsi="Segoe UI" w:cs="Segoe UI"/>
          <w:sz w:val="22"/>
          <w:szCs w:val="22"/>
        </w:rPr>
      </w:pPr>
      <w:r w:rsidRPr="006A37C1">
        <w:rPr>
          <w:rFonts w:ascii="Segoe UI" w:hAnsi="Segoe UI" w:cs="Segoe UI"/>
          <w:sz w:val="22"/>
          <w:szCs w:val="22"/>
        </w:rPr>
        <w:t>The main obj</w:t>
      </w:r>
      <w:r w:rsidR="00E94B9D">
        <w:rPr>
          <w:rFonts w:ascii="Segoe UI" w:hAnsi="Segoe UI" w:cs="Segoe UI"/>
          <w:sz w:val="22"/>
          <w:szCs w:val="22"/>
        </w:rPr>
        <w:t xml:space="preserve">ective of this project is </w:t>
      </w:r>
      <w:r w:rsidR="00115636">
        <w:rPr>
          <w:rFonts w:ascii="Segoe UI" w:hAnsi="Segoe UI" w:cs="Segoe UI"/>
          <w:sz w:val="22"/>
          <w:szCs w:val="22"/>
        </w:rPr>
        <w:t>building</w:t>
      </w:r>
      <w:r w:rsidR="00E94B9D">
        <w:rPr>
          <w:rFonts w:ascii="Segoe UI" w:hAnsi="Segoe UI" w:cs="Segoe UI"/>
          <w:sz w:val="22"/>
          <w:szCs w:val="22"/>
        </w:rPr>
        <w:t xml:space="preserve"> </w:t>
      </w:r>
      <w:r w:rsidRPr="006A37C1">
        <w:rPr>
          <w:rFonts w:ascii="Segoe UI" w:hAnsi="Segoe UI" w:cs="Segoe UI"/>
          <w:sz w:val="22"/>
          <w:szCs w:val="22"/>
        </w:rPr>
        <w:t>a</w:t>
      </w:r>
      <w:r w:rsidR="00F537BA">
        <w:rPr>
          <w:rFonts w:ascii="Segoe UI" w:hAnsi="Segoe UI" w:cs="Segoe UI"/>
          <w:sz w:val="22"/>
          <w:szCs w:val="22"/>
        </w:rPr>
        <w:t xml:space="preserve"> website which will</w:t>
      </w:r>
      <w:r w:rsidR="008D018E">
        <w:rPr>
          <w:rFonts w:ascii="Segoe UI" w:hAnsi="Segoe UI" w:cs="Segoe UI"/>
          <w:sz w:val="22"/>
          <w:szCs w:val="22"/>
        </w:rPr>
        <w:t xml:space="preserve"> help </w:t>
      </w:r>
      <w:r w:rsidR="00F537BA">
        <w:rPr>
          <w:rFonts w:ascii="Segoe UI" w:hAnsi="Segoe UI" w:cs="Segoe UI"/>
          <w:sz w:val="22"/>
          <w:szCs w:val="22"/>
        </w:rPr>
        <w:t>people</w:t>
      </w:r>
      <w:r w:rsidR="008D018E">
        <w:rPr>
          <w:rFonts w:ascii="Segoe UI" w:hAnsi="Segoe UI" w:cs="Segoe UI"/>
          <w:sz w:val="22"/>
          <w:szCs w:val="22"/>
        </w:rPr>
        <w:t xml:space="preserve"> who are in need of </w:t>
      </w:r>
      <w:r w:rsidR="00861C30">
        <w:rPr>
          <w:rFonts w:ascii="Segoe UI" w:hAnsi="Segoe UI" w:cs="Segoe UI"/>
          <w:sz w:val="22"/>
          <w:szCs w:val="22"/>
        </w:rPr>
        <w:t>transfusion</w:t>
      </w:r>
      <w:r w:rsidR="008D018E">
        <w:rPr>
          <w:rFonts w:ascii="Segoe UI" w:hAnsi="Segoe UI" w:cs="Segoe UI"/>
          <w:sz w:val="22"/>
          <w:szCs w:val="22"/>
        </w:rPr>
        <w:t xml:space="preserve"> or willing to donate their blood. This system not only maintains information of blood banks but also maintains information of blood camps which makes blood transfusion process easier.</w:t>
      </w:r>
    </w:p>
    <w:p w14:paraId="360086A1" w14:textId="77777777" w:rsidR="008D018E" w:rsidRDefault="008D018E" w:rsidP="00995BDF">
      <w:pPr>
        <w:ind w:left="720" w:right="-19" w:firstLine="270"/>
        <w:rPr>
          <w:rFonts w:ascii="Segoe UI" w:hAnsi="Segoe UI" w:cs="Segoe UI"/>
          <w:sz w:val="22"/>
          <w:szCs w:val="22"/>
        </w:rPr>
      </w:pPr>
      <w:r>
        <w:rPr>
          <w:rFonts w:ascii="Segoe UI" w:hAnsi="Segoe UI" w:cs="Segoe UI"/>
          <w:sz w:val="22"/>
          <w:szCs w:val="22"/>
        </w:rPr>
        <w:t>This online blood donation management system maintains the list of blood donors and also helps the recipients to track the right donor easily. User can also register as donor can check for donor camps</w:t>
      </w:r>
    </w:p>
    <w:p w14:paraId="4D39AE2C" w14:textId="77777777" w:rsidR="008D018E" w:rsidRPr="006A37C1" w:rsidRDefault="008D018E" w:rsidP="00995BDF">
      <w:pPr>
        <w:ind w:left="720" w:right="-19" w:firstLine="270"/>
        <w:rPr>
          <w:rFonts w:ascii="Segoe UI" w:hAnsi="Segoe UI" w:cs="Segoe UI"/>
          <w:sz w:val="22"/>
          <w:szCs w:val="22"/>
        </w:rPr>
      </w:pPr>
      <w:r>
        <w:rPr>
          <w:rFonts w:ascii="Segoe UI" w:hAnsi="Segoe UI" w:cs="Segoe UI"/>
          <w:sz w:val="22"/>
          <w:szCs w:val="22"/>
        </w:rPr>
        <w:t xml:space="preserve">  </w:t>
      </w:r>
    </w:p>
    <w:p w14:paraId="38DBA61A" w14:textId="77777777" w:rsidR="006A37C1" w:rsidRDefault="006A37C1" w:rsidP="006A37C1">
      <w:pPr>
        <w:pStyle w:val="BodyText"/>
        <w:ind w:left="720"/>
        <w:rPr>
          <w:rFonts w:ascii="Segoe UI" w:hAnsi="Segoe UI" w:cs="Segoe UI"/>
          <w:sz w:val="22"/>
          <w:szCs w:val="22"/>
        </w:rPr>
      </w:pPr>
    </w:p>
    <w:p w14:paraId="5D7FFE4C" w14:textId="77777777" w:rsidR="006A37C1" w:rsidRDefault="006A37C1" w:rsidP="006A37C1">
      <w:pPr>
        <w:pStyle w:val="BodyText"/>
        <w:ind w:left="720"/>
        <w:rPr>
          <w:rFonts w:ascii="Segoe UI" w:hAnsi="Segoe UI" w:cs="Segoe UI"/>
          <w:sz w:val="22"/>
          <w:szCs w:val="22"/>
        </w:rPr>
      </w:pPr>
    </w:p>
    <w:p w14:paraId="124B950F" w14:textId="77777777" w:rsidR="006A37C1" w:rsidRDefault="006A37C1" w:rsidP="006A37C1">
      <w:pPr>
        <w:pStyle w:val="BodyText"/>
        <w:ind w:left="720"/>
        <w:rPr>
          <w:rFonts w:ascii="Segoe UI" w:hAnsi="Segoe UI" w:cs="Segoe UI"/>
          <w:sz w:val="22"/>
          <w:szCs w:val="22"/>
        </w:rPr>
      </w:pPr>
    </w:p>
    <w:p w14:paraId="78A2260E" w14:textId="77777777" w:rsidR="006A37C1" w:rsidRDefault="006A37C1" w:rsidP="006A37C1">
      <w:pPr>
        <w:pStyle w:val="BodyText"/>
        <w:ind w:left="720"/>
        <w:rPr>
          <w:rFonts w:ascii="Segoe UI" w:hAnsi="Segoe UI" w:cs="Segoe UI"/>
          <w:sz w:val="22"/>
          <w:szCs w:val="22"/>
        </w:rPr>
      </w:pPr>
    </w:p>
    <w:p w14:paraId="7F9ADD78" w14:textId="77777777" w:rsidR="006A37C1" w:rsidRDefault="006A37C1" w:rsidP="006A37C1">
      <w:pPr>
        <w:pStyle w:val="BodyText"/>
        <w:ind w:left="720"/>
        <w:rPr>
          <w:rFonts w:ascii="Segoe UI" w:hAnsi="Segoe UI" w:cs="Segoe UI"/>
          <w:sz w:val="22"/>
          <w:szCs w:val="22"/>
        </w:rPr>
      </w:pPr>
    </w:p>
    <w:p w14:paraId="732F447E" w14:textId="77777777" w:rsidR="006A37C1" w:rsidRDefault="006A37C1" w:rsidP="006A37C1">
      <w:pPr>
        <w:pStyle w:val="BodyText"/>
        <w:ind w:left="720"/>
        <w:rPr>
          <w:rFonts w:ascii="Segoe UI" w:hAnsi="Segoe UI" w:cs="Segoe UI"/>
          <w:sz w:val="22"/>
          <w:szCs w:val="22"/>
        </w:rPr>
      </w:pPr>
    </w:p>
    <w:p w14:paraId="7763985F" w14:textId="77777777" w:rsidR="006A37C1" w:rsidRDefault="006A37C1" w:rsidP="006A37C1">
      <w:pPr>
        <w:pStyle w:val="BodyText"/>
        <w:ind w:left="720"/>
        <w:rPr>
          <w:rFonts w:ascii="Segoe UI" w:hAnsi="Segoe UI" w:cs="Segoe UI"/>
          <w:sz w:val="22"/>
          <w:szCs w:val="22"/>
        </w:rPr>
      </w:pPr>
    </w:p>
    <w:p w14:paraId="42D9656E" w14:textId="77777777" w:rsidR="006A37C1" w:rsidRDefault="006A37C1" w:rsidP="00416DB4">
      <w:pPr>
        <w:pStyle w:val="BodyText"/>
        <w:rPr>
          <w:rFonts w:ascii="Segoe UI" w:hAnsi="Segoe UI" w:cs="Segoe UI"/>
          <w:sz w:val="22"/>
          <w:szCs w:val="22"/>
        </w:rPr>
      </w:pPr>
    </w:p>
    <w:p w14:paraId="2914FC9D" w14:textId="77777777" w:rsidR="00A12721" w:rsidRDefault="00A12721" w:rsidP="00416DB4">
      <w:pPr>
        <w:pStyle w:val="BodyText"/>
        <w:rPr>
          <w:rFonts w:ascii="Segoe UI" w:hAnsi="Segoe UI" w:cs="Segoe UI"/>
          <w:sz w:val="22"/>
          <w:szCs w:val="22"/>
        </w:rPr>
      </w:pPr>
    </w:p>
    <w:p w14:paraId="252BC9BC" w14:textId="77777777" w:rsidR="00A12721" w:rsidRDefault="00A12721" w:rsidP="00416DB4">
      <w:pPr>
        <w:pStyle w:val="BodyText"/>
        <w:rPr>
          <w:rFonts w:ascii="Segoe UI" w:hAnsi="Segoe UI" w:cs="Segoe UI"/>
          <w:sz w:val="22"/>
          <w:szCs w:val="22"/>
        </w:rPr>
      </w:pPr>
    </w:p>
    <w:p w14:paraId="1BE6FBB4" w14:textId="77777777" w:rsidR="00A12721" w:rsidRDefault="00A12721" w:rsidP="00416DB4">
      <w:pPr>
        <w:pStyle w:val="BodyText"/>
        <w:rPr>
          <w:rFonts w:ascii="Segoe UI" w:hAnsi="Segoe UI" w:cs="Segoe UI"/>
          <w:sz w:val="22"/>
          <w:szCs w:val="22"/>
        </w:rPr>
      </w:pPr>
    </w:p>
    <w:p w14:paraId="0752EA08" w14:textId="77777777" w:rsidR="00797EA7" w:rsidRDefault="00797EA7" w:rsidP="00416DB4">
      <w:pPr>
        <w:pStyle w:val="BodyText"/>
        <w:rPr>
          <w:rFonts w:ascii="Segoe UI" w:hAnsi="Segoe UI" w:cs="Segoe UI"/>
          <w:sz w:val="22"/>
          <w:szCs w:val="22"/>
        </w:rPr>
      </w:pPr>
    </w:p>
    <w:p w14:paraId="12E8ECE1" w14:textId="77777777" w:rsidR="005A115E" w:rsidRPr="006A37C1" w:rsidRDefault="005A115E" w:rsidP="00416DB4">
      <w:pPr>
        <w:pStyle w:val="BodyText"/>
        <w:rPr>
          <w:rFonts w:ascii="Segoe UI" w:hAnsi="Segoe UI" w:cs="Segoe UI"/>
          <w:sz w:val="22"/>
          <w:szCs w:val="22"/>
        </w:rPr>
      </w:pPr>
    </w:p>
    <w:p w14:paraId="0CD44184" w14:textId="77777777" w:rsidR="00005CE4" w:rsidRDefault="00005CE4" w:rsidP="006A37C1">
      <w:pPr>
        <w:pStyle w:val="Heading"/>
        <w:numPr>
          <w:ilvl w:val="1"/>
          <w:numId w:val="4"/>
        </w:numPr>
        <w:ind w:left="990"/>
      </w:pPr>
      <w:r>
        <w:lastRenderedPageBreak/>
        <w:t>Customers and Stakeholders</w:t>
      </w:r>
    </w:p>
    <w:p w14:paraId="45E22D42" w14:textId="77777777" w:rsidR="00005CE4" w:rsidRDefault="00005CE4">
      <w:pPr>
        <w:pStyle w:val="BodyText"/>
        <w:rPr>
          <w:rFonts w:ascii="Segoe UI" w:hAnsi="Segoe UI"/>
          <w:sz w:val="22"/>
          <w:szCs w:val="22"/>
        </w:rPr>
      </w:pPr>
      <w:r>
        <w:rPr>
          <w:rFonts w:ascii="Segoe UI" w:hAnsi="Segoe UI"/>
          <w:sz w:val="22"/>
          <w:szCs w:val="22"/>
        </w:rPr>
        <w:t xml:space="preserve">Customers: </w:t>
      </w:r>
    </w:p>
    <w:p w14:paraId="10EF21AF" w14:textId="328EF332" w:rsidR="00005CE4" w:rsidRDefault="005A115E">
      <w:pPr>
        <w:pStyle w:val="BodyText"/>
        <w:numPr>
          <w:ilvl w:val="1"/>
          <w:numId w:val="5"/>
        </w:numPr>
        <w:rPr>
          <w:rFonts w:ascii="Segoe UI" w:hAnsi="Segoe UI"/>
          <w:sz w:val="22"/>
          <w:szCs w:val="22"/>
        </w:rPr>
      </w:pPr>
      <w:r>
        <w:rPr>
          <w:rFonts w:ascii="Segoe UI" w:hAnsi="Segoe UI"/>
          <w:sz w:val="22"/>
          <w:szCs w:val="22"/>
        </w:rPr>
        <w:t>Patients</w:t>
      </w:r>
      <w:r w:rsidR="00AD27D0">
        <w:rPr>
          <w:rFonts w:ascii="Segoe UI" w:hAnsi="Segoe UI"/>
          <w:sz w:val="22"/>
          <w:szCs w:val="22"/>
        </w:rPr>
        <w:t xml:space="preserve">/Hospital </w:t>
      </w:r>
      <w:r>
        <w:rPr>
          <w:rFonts w:ascii="Segoe UI" w:hAnsi="Segoe UI"/>
          <w:sz w:val="22"/>
          <w:szCs w:val="22"/>
        </w:rPr>
        <w:t xml:space="preserve"> who are in need of blood.</w:t>
      </w:r>
    </w:p>
    <w:p w14:paraId="40EBEED8" w14:textId="31149CD5" w:rsidR="00005CE4" w:rsidRDefault="005A115E">
      <w:pPr>
        <w:pStyle w:val="BodyText"/>
        <w:numPr>
          <w:ilvl w:val="1"/>
          <w:numId w:val="5"/>
        </w:numPr>
        <w:rPr>
          <w:rFonts w:ascii="Segoe UI" w:hAnsi="Segoe UI"/>
          <w:sz w:val="22"/>
          <w:szCs w:val="22"/>
        </w:rPr>
      </w:pPr>
      <w:r>
        <w:rPr>
          <w:rFonts w:ascii="Segoe UI" w:hAnsi="Segoe UI"/>
          <w:sz w:val="22"/>
          <w:szCs w:val="22"/>
        </w:rPr>
        <w:t>Donors who wish to donate blood.</w:t>
      </w:r>
    </w:p>
    <w:p w14:paraId="7ED15EC8" w14:textId="3E500221" w:rsidR="00AD27D0" w:rsidRDefault="00AD27D0">
      <w:pPr>
        <w:pStyle w:val="BodyText"/>
        <w:numPr>
          <w:ilvl w:val="1"/>
          <w:numId w:val="5"/>
        </w:numPr>
        <w:rPr>
          <w:rFonts w:ascii="Segoe UI" w:hAnsi="Segoe UI"/>
          <w:sz w:val="22"/>
          <w:szCs w:val="22"/>
        </w:rPr>
      </w:pPr>
      <w:r>
        <w:rPr>
          <w:rFonts w:ascii="Segoe UI" w:hAnsi="Segoe UI"/>
          <w:sz w:val="22"/>
          <w:szCs w:val="22"/>
        </w:rPr>
        <w:t>Staff of blood bank.</w:t>
      </w:r>
    </w:p>
    <w:p w14:paraId="53F5804F" w14:textId="77777777" w:rsidR="00AD27D0" w:rsidRDefault="00AD27D0" w:rsidP="00AD27D0">
      <w:pPr>
        <w:pStyle w:val="BodyText"/>
        <w:ind w:left="1800"/>
        <w:rPr>
          <w:rFonts w:ascii="Segoe UI" w:hAnsi="Segoe UI"/>
          <w:sz w:val="22"/>
          <w:szCs w:val="22"/>
        </w:rPr>
      </w:pPr>
    </w:p>
    <w:p w14:paraId="5FB98A4C" w14:textId="09FBB2C4" w:rsidR="00AD27D0" w:rsidRDefault="00AD27D0" w:rsidP="00AD27D0">
      <w:pPr>
        <w:pStyle w:val="BodyText"/>
        <w:rPr>
          <w:rFonts w:ascii="Segoe UI" w:hAnsi="Segoe UI"/>
          <w:sz w:val="22"/>
          <w:szCs w:val="22"/>
        </w:rPr>
      </w:pPr>
      <w:r>
        <w:rPr>
          <w:rFonts w:ascii="Segoe UI" w:hAnsi="Segoe UI"/>
          <w:sz w:val="22"/>
          <w:szCs w:val="22"/>
        </w:rPr>
        <w:t xml:space="preserve">  </w:t>
      </w:r>
    </w:p>
    <w:p w14:paraId="6D286315" w14:textId="77777777" w:rsidR="00005CE4" w:rsidRDefault="00005CE4">
      <w:pPr>
        <w:pStyle w:val="BodyText"/>
        <w:rPr>
          <w:rFonts w:ascii="Segoe UI" w:hAnsi="Segoe UI"/>
          <w:sz w:val="22"/>
          <w:szCs w:val="22"/>
        </w:rPr>
      </w:pPr>
      <w:r>
        <w:rPr>
          <w:rFonts w:ascii="Segoe UI" w:hAnsi="Segoe UI"/>
          <w:sz w:val="22"/>
          <w:szCs w:val="22"/>
        </w:rPr>
        <w:t>Stakeholders</w:t>
      </w:r>
    </w:p>
    <w:p w14:paraId="416E02D5" w14:textId="77777777" w:rsidR="00005CE4" w:rsidRDefault="00797EA7">
      <w:pPr>
        <w:pStyle w:val="BodyText"/>
        <w:numPr>
          <w:ilvl w:val="1"/>
          <w:numId w:val="6"/>
        </w:numPr>
        <w:rPr>
          <w:rFonts w:ascii="Segoe UI" w:hAnsi="Segoe UI"/>
          <w:sz w:val="22"/>
          <w:szCs w:val="22"/>
        </w:rPr>
      </w:pPr>
      <w:r>
        <w:rPr>
          <w:rFonts w:ascii="Segoe UI" w:hAnsi="Segoe UI" w:cs="Segoe UI"/>
          <w:sz w:val="22"/>
          <w:szCs w:val="22"/>
        </w:rPr>
        <w:t>Hospital</w:t>
      </w:r>
    </w:p>
    <w:p w14:paraId="346F75EE" w14:textId="77777777" w:rsidR="006A37C1" w:rsidRDefault="00797EA7">
      <w:pPr>
        <w:pStyle w:val="BodyText"/>
        <w:numPr>
          <w:ilvl w:val="1"/>
          <w:numId w:val="6"/>
        </w:numPr>
        <w:rPr>
          <w:rFonts w:ascii="Segoe UI" w:hAnsi="Segoe UI"/>
          <w:sz w:val="22"/>
          <w:szCs w:val="22"/>
        </w:rPr>
      </w:pPr>
      <w:r>
        <w:rPr>
          <w:rFonts w:ascii="Segoe UI" w:hAnsi="Segoe UI"/>
          <w:sz w:val="22"/>
          <w:szCs w:val="22"/>
        </w:rPr>
        <w:t>Donor</w:t>
      </w:r>
    </w:p>
    <w:p w14:paraId="330BE90E" w14:textId="77777777" w:rsidR="006A37C1" w:rsidRDefault="00797EA7">
      <w:pPr>
        <w:pStyle w:val="BodyText"/>
        <w:numPr>
          <w:ilvl w:val="1"/>
          <w:numId w:val="6"/>
        </w:numPr>
        <w:rPr>
          <w:rFonts w:ascii="Segoe UI" w:hAnsi="Segoe UI"/>
          <w:sz w:val="22"/>
          <w:szCs w:val="22"/>
        </w:rPr>
      </w:pPr>
      <w:r>
        <w:rPr>
          <w:rFonts w:ascii="Segoe UI" w:hAnsi="Segoe UI"/>
          <w:sz w:val="22"/>
          <w:szCs w:val="22"/>
        </w:rPr>
        <w:t>Patients</w:t>
      </w:r>
    </w:p>
    <w:p w14:paraId="6AF87D66" w14:textId="77777777" w:rsidR="006A37C1" w:rsidRDefault="00797EA7">
      <w:pPr>
        <w:pStyle w:val="BodyText"/>
        <w:numPr>
          <w:ilvl w:val="1"/>
          <w:numId w:val="6"/>
        </w:numPr>
        <w:rPr>
          <w:rFonts w:ascii="Segoe UI" w:hAnsi="Segoe UI"/>
          <w:sz w:val="22"/>
          <w:szCs w:val="22"/>
        </w:rPr>
      </w:pPr>
      <w:r>
        <w:rPr>
          <w:rFonts w:ascii="Segoe UI" w:hAnsi="Segoe UI"/>
          <w:sz w:val="22"/>
          <w:szCs w:val="22"/>
        </w:rPr>
        <w:t>Seller</w:t>
      </w:r>
    </w:p>
    <w:p w14:paraId="59EF9E8D" w14:textId="77777777" w:rsidR="006A37C1" w:rsidRDefault="00797EA7">
      <w:pPr>
        <w:pStyle w:val="BodyText"/>
        <w:numPr>
          <w:ilvl w:val="1"/>
          <w:numId w:val="6"/>
        </w:numPr>
        <w:rPr>
          <w:rFonts w:ascii="Segoe UI" w:hAnsi="Segoe UI"/>
          <w:sz w:val="22"/>
          <w:szCs w:val="22"/>
        </w:rPr>
      </w:pPr>
      <w:r>
        <w:rPr>
          <w:rFonts w:ascii="Segoe UI" w:hAnsi="Segoe UI"/>
          <w:sz w:val="22"/>
          <w:szCs w:val="22"/>
        </w:rPr>
        <w:t>Blood Bank</w:t>
      </w:r>
    </w:p>
    <w:p w14:paraId="58A261A9" w14:textId="77777777" w:rsidR="00005CE4" w:rsidRDefault="00005CE4">
      <w:pPr>
        <w:pStyle w:val="BodyText"/>
        <w:rPr>
          <w:rFonts w:ascii="Segoe UI" w:hAnsi="Segoe UI"/>
          <w:sz w:val="22"/>
          <w:szCs w:val="22"/>
        </w:rPr>
      </w:pPr>
    </w:p>
    <w:p w14:paraId="68897373" w14:textId="77777777" w:rsidR="00005CE4" w:rsidRDefault="00005CE4">
      <w:pPr>
        <w:pStyle w:val="BodyText"/>
        <w:rPr>
          <w:rFonts w:ascii="Segoe UI" w:hAnsi="Segoe UI"/>
          <w:sz w:val="22"/>
          <w:szCs w:val="22"/>
        </w:rPr>
      </w:pPr>
    </w:p>
    <w:p w14:paraId="7C1EE18F" w14:textId="77777777" w:rsidR="00005CE4" w:rsidRDefault="00005CE4">
      <w:pPr>
        <w:pStyle w:val="BodyText"/>
        <w:rPr>
          <w:rFonts w:ascii="Segoe UI" w:hAnsi="Segoe UI"/>
          <w:sz w:val="22"/>
          <w:szCs w:val="22"/>
        </w:rPr>
      </w:pPr>
    </w:p>
    <w:p w14:paraId="47C02289" w14:textId="77777777" w:rsidR="00005CE4" w:rsidRDefault="00005CE4">
      <w:pPr>
        <w:pStyle w:val="Heading1"/>
        <w:pageBreakBefore/>
      </w:pPr>
      <w:r>
        <w:lastRenderedPageBreak/>
        <w:t>2. Business Requirements Overview</w:t>
      </w:r>
    </w:p>
    <w:p w14:paraId="30F9B7B7" w14:textId="77777777" w:rsidR="00005CE4" w:rsidRDefault="00005CE4"/>
    <w:p w14:paraId="7709A811" w14:textId="77777777" w:rsidR="00005CE4" w:rsidRDefault="007A3310">
      <w:pPr>
        <w:pStyle w:val="ListParagraph"/>
        <w:numPr>
          <w:ilvl w:val="0"/>
          <w:numId w:val="2"/>
        </w:numPr>
        <w:rPr>
          <w:rFonts w:ascii="Segoe UI" w:hAnsi="Segoe UI"/>
          <w:sz w:val="22"/>
          <w:szCs w:val="22"/>
        </w:rPr>
      </w:pPr>
      <w:r>
        <w:rPr>
          <w:rFonts w:ascii="Segoe UI" w:hAnsi="Segoe UI"/>
          <w:sz w:val="22"/>
          <w:szCs w:val="22"/>
        </w:rPr>
        <w:t xml:space="preserve">E-Blood bank is a </w:t>
      </w:r>
      <w:r w:rsidR="00005CE4">
        <w:rPr>
          <w:rFonts w:ascii="Segoe UI" w:hAnsi="Segoe UI"/>
          <w:sz w:val="22"/>
          <w:szCs w:val="22"/>
        </w:rPr>
        <w:t xml:space="preserve"> public web application.</w:t>
      </w:r>
    </w:p>
    <w:p w14:paraId="4881840B" w14:textId="77777777" w:rsidR="00005CE4" w:rsidRDefault="00005CE4">
      <w:pPr>
        <w:pStyle w:val="ListParagraph"/>
        <w:rPr>
          <w:rFonts w:ascii="Segoe UI" w:hAnsi="Segoe UI"/>
          <w:sz w:val="22"/>
          <w:szCs w:val="22"/>
        </w:rPr>
      </w:pPr>
    </w:p>
    <w:p w14:paraId="2BB37B2E" w14:textId="77777777" w:rsidR="00005CE4" w:rsidRDefault="007A3310">
      <w:pPr>
        <w:pStyle w:val="ListParagraph"/>
        <w:numPr>
          <w:ilvl w:val="0"/>
          <w:numId w:val="2"/>
        </w:numPr>
        <w:rPr>
          <w:rFonts w:ascii="Segoe UI" w:hAnsi="Segoe UI"/>
          <w:sz w:val="22"/>
          <w:szCs w:val="22"/>
        </w:rPr>
      </w:pPr>
      <w:r>
        <w:rPr>
          <w:rFonts w:ascii="Segoe UI" w:hAnsi="Segoe UI"/>
          <w:sz w:val="22"/>
          <w:szCs w:val="22"/>
        </w:rPr>
        <w:t xml:space="preserve">E-Blood bank </w:t>
      </w:r>
      <w:r w:rsidR="00005CE4">
        <w:rPr>
          <w:rFonts w:ascii="Segoe UI" w:hAnsi="Segoe UI"/>
          <w:sz w:val="22"/>
          <w:szCs w:val="22"/>
        </w:rPr>
        <w:t>System will be open</w:t>
      </w:r>
      <w:r>
        <w:rPr>
          <w:rFonts w:ascii="Segoe UI" w:hAnsi="Segoe UI"/>
          <w:sz w:val="22"/>
          <w:szCs w:val="22"/>
        </w:rPr>
        <w:t>ed to the city</w:t>
      </w:r>
      <w:r w:rsidR="009630A0">
        <w:rPr>
          <w:rFonts w:ascii="Segoe UI" w:hAnsi="Segoe UI"/>
          <w:sz w:val="22"/>
          <w:szCs w:val="22"/>
        </w:rPr>
        <w:t>, but in the pha</w:t>
      </w:r>
      <w:r w:rsidR="00005CE4">
        <w:rPr>
          <w:rFonts w:ascii="Segoe UI" w:hAnsi="Segoe UI"/>
          <w:sz w:val="22"/>
          <w:szCs w:val="22"/>
        </w:rPr>
        <w:t>se</w:t>
      </w:r>
      <w:r w:rsidR="009630A0">
        <w:rPr>
          <w:rFonts w:ascii="Segoe UI" w:hAnsi="Segoe UI"/>
          <w:sz w:val="22"/>
          <w:szCs w:val="22"/>
        </w:rPr>
        <w:t xml:space="preserve"> </w:t>
      </w:r>
      <w:r w:rsidR="006A37C1">
        <w:rPr>
          <w:rFonts w:ascii="Segoe UI" w:hAnsi="Segoe UI"/>
          <w:sz w:val="22"/>
          <w:szCs w:val="22"/>
        </w:rPr>
        <w:t>1,</w:t>
      </w:r>
      <w:r>
        <w:rPr>
          <w:rFonts w:ascii="Segoe UI" w:hAnsi="Segoe UI"/>
          <w:sz w:val="22"/>
          <w:szCs w:val="22"/>
        </w:rPr>
        <w:t xml:space="preserve"> the main target is in the  particular city area</w:t>
      </w:r>
      <w:r w:rsidR="00005CE4">
        <w:rPr>
          <w:rFonts w:ascii="Segoe UI" w:hAnsi="Segoe UI"/>
          <w:sz w:val="22"/>
          <w:szCs w:val="22"/>
        </w:rPr>
        <w:t>.</w:t>
      </w:r>
    </w:p>
    <w:p w14:paraId="1F895DBE" w14:textId="77777777" w:rsidR="00005CE4" w:rsidRDefault="00005CE4">
      <w:pPr>
        <w:pStyle w:val="ListParagraph"/>
        <w:rPr>
          <w:rFonts w:ascii="Segoe UI" w:hAnsi="Segoe UI"/>
          <w:sz w:val="22"/>
          <w:szCs w:val="22"/>
        </w:rPr>
      </w:pPr>
    </w:p>
    <w:p w14:paraId="73DE072E" w14:textId="77777777" w:rsidR="00005CE4" w:rsidRDefault="00005CE4">
      <w:pPr>
        <w:pStyle w:val="ListParagraph"/>
        <w:numPr>
          <w:ilvl w:val="0"/>
          <w:numId w:val="2"/>
        </w:numPr>
        <w:rPr>
          <w:rFonts w:ascii="Segoe UI" w:hAnsi="Segoe UI"/>
          <w:sz w:val="22"/>
          <w:szCs w:val="22"/>
        </w:rPr>
      </w:pPr>
      <w:r>
        <w:rPr>
          <w:rFonts w:ascii="Segoe UI" w:hAnsi="Segoe UI"/>
          <w:sz w:val="22"/>
          <w:szCs w:val="22"/>
        </w:rPr>
        <w:t>There are mainly two ty</w:t>
      </w:r>
      <w:r w:rsidR="007A3310">
        <w:rPr>
          <w:rFonts w:ascii="Segoe UI" w:hAnsi="Segoe UI"/>
          <w:sz w:val="22"/>
          <w:szCs w:val="22"/>
        </w:rPr>
        <w:t xml:space="preserve">pes of user. One is Donor and one is Patient </w:t>
      </w:r>
    </w:p>
    <w:p w14:paraId="27C662A7" w14:textId="77777777" w:rsidR="00005CE4" w:rsidRDefault="00005CE4">
      <w:pPr>
        <w:pStyle w:val="ListParagraph"/>
        <w:rPr>
          <w:rFonts w:ascii="Segoe UI" w:hAnsi="Segoe UI"/>
          <w:sz w:val="22"/>
          <w:szCs w:val="22"/>
        </w:rPr>
      </w:pPr>
    </w:p>
    <w:p w14:paraId="00C36CB9" w14:textId="77777777" w:rsidR="00005CE4" w:rsidRDefault="007A3310" w:rsidP="00844676">
      <w:pPr>
        <w:pStyle w:val="ListParagraph"/>
        <w:numPr>
          <w:ilvl w:val="0"/>
          <w:numId w:val="2"/>
        </w:numPr>
        <w:rPr>
          <w:rFonts w:ascii="Segoe UI" w:hAnsi="Segoe UI"/>
          <w:sz w:val="22"/>
          <w:szCs w:val="22"/>
        </w:rPr>
      </w:pPr>
      <w:r>
        <w:rPr>
          <w:rFonts w:ascii="Segoe UI" w:hAnsi="Segoe UI"/>
          <w:sz w:val="22"/>
          <w:szCs w:val="22"/>
        </w:rPr>
        <w:t>Patients</w:t>
      </w:r>
      <w:r w:rsidR="00844676">
        <w:rPr>
          <w:rFonts w:ascii="Segoe UI" w:hAnsi="Segoe UI"/>
          <w:sz w:val="22"/>
          <w:szCs w:val="22"/>
        </w:rPr>
        <w:t xml:space="preserve"> c</w:t>
      </w:r>
      <w:r>
        <w:rPr>
          <w:rFonts w:ascii="Segoe UI" w:hAnsi="Segoe UI"/>
          <w:sz w:val="22"/>
          <w:szCs w:val="22"/>
        </w:rPr>
        <w:t>an check for the blood availability of required  blood group in particular city area.</w:t>
      </w:r>
    </w:p>
    <w:p w14:paraId="642EB6B1" w14:textId="77777777" w:rsidR="00844676" w:rsidRDefault="00844676" w:rsidP="00844676">
      <w:pPr>
        <w:pStyle w:val="ListParagraph"/>
        <w:rPr>
          <w:rFonts w:ascii="Segoe UI" w:hAnsi="Segoe UI"/>
          <w:sz w:val="22"/>
          <w:szCs w:val="22"/>
        </w:rPr>
      </w:pPr>
    </w:p>
    <w:p w14:paraId="6F239B10" w14:textId="7FECB7ED" w:rsidR="00844676" w:rsidRDefault="007A3310" w:rsidP="00F42EFF">
      <w:pPr>
        <w:pStyle w:val="ListParagraph"/>
        <w:numPr>
          <w:ilvl w:val="0"/>
          <w:numId w:val="2"/>
        </w:numPr>
        <w:rPr>
          <w:rFonts w:ascii="Segoe UI" w:hAnsi="Segoe UI"/>
          <w:sz w:val="22"/>
          <w:szCs w:val="22"/>
        </w:rPr>
      </w:pPr>
      <w:r w:rsidRPr="007A3310">
        <w:rPr>
          <w:rFonts w:ascii="Segoe UI" w:hAnsi="Segoe UI"/>
          <w:sz w:val="22"/>
          <w:szCs w:val="22"/>
        </w:rPr>
        <w:t xml:space="preserve">Donor can search for the blood camps and hospitals </w:t>
      </w:r>
      <w:r>
        <w:rPr>
          <w:rFonts w:ascii="Segoe UI" w:hAnsi="Segoe UI"/>
          <w:sz w:val="22"/>
          <w:szCs w:val="22"/>
        </w:rPr>
        <w:t xml:space="preserve">available near his/her </w:t>
      </w:r>
      <w:r w:rsidR="00861C30">
        <w:rPr>
          <w:rFonts w:ascii="Segoe UI" w:hAnsi="Segoe UI"/>
          <w:sz w:val="22"/>
          <w:szCs w:val="22"/>
        </w:rPr>
        <w:t>residence</w:t>
      </w:r>
      <w:r>
        <w:rPr>
          <w:rFonts w:ascii="Segoe UI" w:hAnsi="Segoe UI"/>
          <w:sz w:val="22"/>
          <w:szCs w:val="22"/>
        </w:rPr>
        <w:t xml:space="preserve">  area.</w:t>
      </w:r>
    </w:p>
    <w:p w14:paraId="4400964B" w14:textId="77777777" w:rsidR="007A3310" w:rsidRPr="007A3310" w:rsidRDefault="007A3310" w:rsidP="007A3310">
      <w:pPr>
        <w:pStyle w:val="ListParagraph"/>
        <w:rPr>
          <w:rFonts w:ascii="Segoe UI" w:hAnsi="Segoe UI"/>
          <w:sz w:val="22"/>
          <w:szCs w:val="22"/>
        </w:rPr>
      </w:pPr>
    </w:p>
    <w:p w14:paraId="6592A139" w14:textId="77777777" w:rsidR="007A3310" w:rsidRPr="007A3310" w:rsidRDefault="007A3310" w:rsidP="007A3310">
      <w:pPr>
        <w:pStyle w:val="ListParagraph"/>
        <w:ind w:left="720"/>
        <w:rPr>
          <w:rFonts w:ascii="Segoe UI" w:hAnsi="Segoe UI"/>
          <w:sz w:val="22"/>
          <w:szCs w:val="22"/>
        </w:rPr>
      </w:pPr>
    </w:p>
    <w:p w14:paraId="453FE9B7" w14:textId="77777777" w:rsidR="00005CE4" w:rsidRDefault="007A3310">
      <w:pPr>
        <w:pStyle w:val="ListParagraph"/>
        <w:numPr>
          <w:ilvl w:val="0"/>
          <w:numId w:val="2"/>
        </w:numPr>
        <w:rPr>
          <w:rFonts w:ascii="Segoe UI" w:hAnsi="Segoe UI"/>
          <w:sz w:val="22"/>
          <w:szCs w:val="22"/>
        </w:rPr>
      </w:pPr>
      <w:r>
        <w:rPr>
          <w:rFonts w:ascii="Segoe UI" w:hAnsi="Segoe UI"/>
          <w:sz w:val="22"/>
          <w:szCs w:val="22"/>
        </w:rPr>
        <w:t xml:space="preserve">E-Blood Bank </w:t>
      </w:r>
      <w:r w:rsidR="00005CE4">
        <w:rPr>
          <w:rFonts w:ascii="Segoe UI" w:hAnsi="Segoe UI"/>
          <w:sz w:val="22"/>
          <w:szCs w:val="22"/>
        </w:rPr>
        <w:t>System provides the func</w:t>
      </w:r>
      <w:r>
        <w:rPr>
          <w:rFonts w:ascii="Segoe UI" w:hAnsi="Segoe UI"/>
          <w:sz w:val="22"/>
          <w:szCs w:val="22"/>
        </w:rPr>
        <w:t>tions to</w:t>
      </w:r>
      <w:r w:rsidR="006A37C1">
        <w:rPr>
          <w:rFonts w:ascii="Segoe UI" w:hAnsi="Segoe UI"/>
          <w:sz w:val="22"/>
          <w:szCs w:val="22"/>
        </w:rPr>
        <w:t xml:space="preserve"> connect the </w:t>
      </w:r>
      <w:r>
        <w:rPr>
          <w:rFonts w:ascii="Segoe UI" w:hAnsi="Segoe UI"/>
          <w:sz w:val="22"/>
          <w:szCs w:val="22"/>
        </w:rPr>
        <w:t xml:space="preserve">patients/hospital and the blood bank </w:t>
      </w:r>
      <w:r w:rsidR="00005CE4">
        <w:rPr>
          <w:rFonts w:ascii="Segoe UI" w:hAnsi="Segoe UI"/>
          <w:sz w:val="22"/>
          <w:szCs w:val="22"/>
        </w:rPr>
        <w:t>efficiently.</w:t>
      </w:r>
    </w:p>
    <w:p w14:paraId="3FF5DB6F" w14:textId="77777777" w:rsidR="00005CE4" w:rsidRDefault="007A3310">
      <w:pPr>
        <w:pStyle w:val="ListParagraph"/>
        <w:numPr>
          <w:ilvl w:val="0"/>
          <w:numId w:val="2"/>
        </w:numPr>
        <w:spacing w:before="240" w:after="120"/>
        <w:rPr>
          <w:rFonts w:ascii="Segoe UI" w:hAnsi="Segoe UI"/>
          <w:sz w:val="22"/>
          <w:szCs w:val="22"/>
        </w:rPr>
      </w:pPr>
      <w:r>
        <w:rPr>
          <w:rFonts w:ascii="Segoe UI" w:hAnsi="Segoe UI"/>
          <w:sz w:val="22"/>
          <w:szCs w:val="22"/>
        </w:rPr>
        <w:t>E-Blood Bank</w:t>
      </w:r>
      <w:r w:rsidR="006A37C1">
        <w:rPr>
          <w:rFonts w:ascii="Segoe UI" w:hAnsi="Segoe UI"/>
          <w:sz w:val="22"/>
          <w:szCs w:val="22"/>
        </w:rPr>
        <w:t xml:space="preserve"> </w:t>
      </w:r>
      <w:r w:rsidR="00005CE4">
        <w:rPr>
          <w:rFonts w:ascii="Segoe UI" w:hAnsi="Segoe UI"/>
          <w:sz w:val="22"/>
          <w:szCs w:val="22"/>
        </w:rPr>
        <w:t>System could</w:t>
      </w:r>
      <w:r>
        <w:rPr>
          <w:rFonts w:ascii="Segoe UI" w:hAnsi="Segoe UI"/>
          <w:sz w:val="22"/>
          <w:szCs w:val="22"/>
        </w:rPr>
        <w:t xml:space="preserve"> be maintained by Administrator and blood bank staff.</w:t>
      </w:r>
    </w:p>
    <w:p w14:paraId="55F015E1" w14:textId="77777777" w:rsidR="00005CE4" w:rsidRDefault="00005CE4">
      <w:pPr>
        <w:pStyle w:val="Heading1"/>
        <w:rPr>
          <w:rFonts w:ascii="Segoe UI" w:hAnsi="Segoe UI"/>
          <w:sz w:val="22"/>
          <w:szCs w:val="22"/>
        </w:rPr>
      </w:pPr>
    </w:p>
    <w:p w14:paraId="7684296F" w14:textId="77777777" w:rsidR="00005CE4" w:rsidRDefault="00005CE4">
      <w:pPr>
        <w:pStyle w:val="Heading1"/>
      </w:pPr>
      <w:r>
        <w:t>3. Functional Requirements Overview</w:t>
      </w:r>
    </w:p>
    <w:p w14:paraId="47367937" w14:textId="77777777" w:rsidR="00005CE4" w:rsidRDefault="00041019">
      <w:pPr>
        <w:pStyle w:val="ListParagraph"/>
        <w:rPr>
          <w:rFonts w:ascii="Segoe UI" w:hAnsi="Segoe UI"/>
          <w:sz w:val="22"/>
          <w:szCs w:val="22"/>
        </w:rPr>
      </w:pPr>
      <w:r>
        <w:rPr>
          <w:rFonts w:ascii="Segoe UI" w:hAnsi="Segoe UI"/>
          <w:sz w:val="22"/>
          <w:szCs w:val="22"/>
        </w:rPr>
        <w:t>E-Blood Bank</w:t>
      </w:r>
      <w:r w:rsidR="006A37C1">
        <w:rPr>
          <w:rFonts w:ascii="Segoe UI" w:hAnsi="Segoe UI"/>
          <w:sz w:val="22"/>
          <w:szCs w:val="22"/>
        </w:rPr>
        <w:t xml:space="preserve"> System consists of four</w:t>
      </w:r>
      <w:r w:rsidR="00005CE4">
        <w:rPr>
          <w:rFonts w:ascii="Segoe UI" w:hAnsi="Segoe UI"/>
          <w:sz w:val="22"/>
          <w:szCs w:val="22"/>
        </w:rPr>
        <w:t xml:space="preserve"> modules described as below.</w:t>
      </w:r>
    </w:p>
    <w:p w14:paraId="0FD5106B" w14:textId="77777777" w:rsidR="00005CE4" w:rsidRDefault="00005CE4">
      <w:pPr>
        <w:pStyle w:val="ListParagraph"/>
        <w:rPr>
          <w:rFonts w:ascii="Segoe UI" w:hAnsi="Segoe UI"/>
          <w:sz w:val="22"/>
          <w:szCs w:val="22"/>
        </w:rPr>
      </w:pPr>
    </w:p>
    <w:p w14:paraId="7BE39FC0" w14:textId="77777777" w:rsidR="00772652" w:rsidRDefault="00772652" w:rsidP="009630A0">
      <w:pPr>
        <w:pStyle w:val="ListParagraph"/>
        <w:rPr>
          <w:rFonts w:ascii="Segoe UI" w:hAnsi="Segoe UI"/>
          <w:sz w:val="22"/>
          <w:szCs w:val="22"/>
        </w:rPr>
      </w:pPr>
    </w:p>
    <w:p w14:paraId="50AAFF40" w14:textId="4B0F1DFB" w:rsidR="00AD27D0" w:rsidRDefault="00AD27D0">
      <w:pPr>
        <w:pStyle w:val="ListParagraph"/>
        <w:numPr>
          <w:ilvl w:val="0"/>
          <w:numId w:val="3"/>
        </w:numPr>
        <w:rPr>
          <w:rFonts w:ascii="Segoe UI" w:hAnsi="Segoe UI"/>
          <w:sz w:val="22"/>
          <w:szCs w:val="22"/>
        </w:rPr>
      </w:pPr>
      <w:r w:rsidRPr="00AD27D0">
        <w:rPr>
          <w:rFonts w:ascii="Segoe UI" w:hAnsi="Segoe UI"/>
          <w:sz w:val="22"/>
          <w:szCs w:val="22"/>
        </w:rPr>
        <w:t>Admin module</w:t>
      </w:r>
    </w:p>
    <w:p w14:paraId="1EBF9583" w14:textId="5FA383B0" w:rsidR="00005CE4" w:rsidRDefault="00804250">
      <w:pPr>
        <w:pStyle w:val="ListParagraph"/>
        <w:numPr>
          <w:ilvl w:val="0"/>
          <w:numId w:val="3"/>
        </w:numPr>
        <w:rPr>
          <w:rFonts w:ascii="Segoe UI" w:hAnsi="Segoe UI"/>
          <w:sz w:val="22"/>
          <w:szCs w:val="22"/>
        </w:rPr>
      </w:pPr>
      <w:r>
        <w:rPr>
          <w:rFonts w:ascii="Segoe UI" w:hAnsi="Segoe UI"/>
          <w:sz w:val="22"/>
          <w:szCs w:val="22"/>
        </w:rPr>
        <w:t>Donor</w:t>
      </w:r>
      <w:r w:rsidR="003538A7">
        <w:rPr>
          <w:rFonts w:ascii="Segoe UI" w:hAnsi="Segoe UI"/>
          <w:sz w:val="22"/>
          <w:szCs w:val="22"/>
        </w:rPr>
        <w:t xml:space="preserve"> </w:t>
      </w:r>
      <w:r w:rsidR="00005CE4">
        <w:rPr>
          <w:rFonts w:ascii="Segoe UI" w:hAnsi="Segoe UI"/>
          <w:sz w:val="22"/>
          <w:szCs w:val="22"/>
        </w:rPr>
        <w:t>Module</w:t>
      </w:r>
    </w:p>
    <w:p w14:paraId="36D785BA" w14:textId="5790BCC5" w:rsidR="00005CE4" w:rsidRDefault="00804250">
      <w:pPr>
        <w:pStyle w:val="ListParagraph"/>
        <w:numPr>
          <w:ilvl w:val="0"/>
          <w:numId w:val="3"/>
        </w:numPr>
        <w:rPr>
          <w:rFonts w:ascii="Segoe UI" w:hAnsi="Segoe UI"/>
          <w:sz w:val="22"/>
          <w:szCs w:val="22"/>
        </w:rPr>
      </w:pPr>
      <w:r>
        <w:rPr>
          <w:rFonts w:ascii="Segoe UI" w:hAnsi="Segoe UI"/>
          <w:sz w:val="22"/>
          <w:szCs w:val="22"/>
        </w:rPr>
        <w:t xml:space="preserve">Patient </w:t>
      </w:r>
      <w:r w:rsidR="00005CE4">
        <w:rPr>
          <w:rFonts w:ascii="Segoe UI" w:hAnsi="Segoe UI"/>
          <w:sz w:val="22"/>
          <w:szCs w:val="22"/>
        </w:rPr>
        <w:t>Module</w:t>
      </w:r>
    </w:p>
    <w:p w14:paraId="053200D3" w14:textId="7745B9F7" w:rsidR="001D3527" w:rsidRDefault="00804250">
      <w:pPr>
        <w:pStyle w:val="ListParagraph"/>
        <w:numPr>
          <w:ilvl w:val="0"/>
          <w:numId w:val="3"/>
        </w:numPr>
        <w:rPr>
          <w:rFonts w:ascii="Segoe UI" w:hAnsi="Segoe UI"/>
          <w:sz w:val="22"/>
          <w:szCs w:val="22"/>
        </w:rPr>
      </w:pPr>
      <w:r>
        <w:rPr>
          <w:rFonts w:ascii="Segoe UI" w:hAnsi="Segoe UI"/>
          <w:sz w:val="22"/>
          <w:szCs w:val="22"/>
        </w:rPr>
        <w:t xml:space="preserve">Staff </w:t>
      </w:r>
      <w:r w:rsidR="001D3527">
        <w:rPr>
          <w:rFonts w:ascii="Segoe UI" w:hAnsi="Segoe UI"/>
          <w:sz w:val="22"/>
          <w:szCs w:val="22"/>
        </w:rPr>
        <w:t>Module</w:t>
      </w:r>
    </w:p>
    <w:p w14:paraId="6A56405E" w14:textId="2573ECB3" w:rsidR="00005CE4" w:rsidRPr="00804250" w:rsidRDefault="00005CE4" w:rsidP="00804250">
      <w:pPr>
        <w:rPr>
          <w:rFonts w:ascii="Segoe UI" w:hAnsi="Segoe UI"/>
          <w:sz w:val="22"/>
          <w:szCs w:val="22"/>
        </w:rPr>
      </w:pPr>
    </w:p>
    <w:p w14:paraId="09F04C50" w14:textId="77777777" w:rsidR="003538A7" w:rsidRPr="003538A7" w:rsidRDefault="003538A7" w:rsidP="003538A7">
      <w:pPr>
        <w:ind w:left="927"/>
        <w:rPr>
          <w:rFonts w:ascii="Segoe UI" w:hAnsi="Segoe UI"/>
          <w:sz w:val="22"/>
          <w:szCs w:val="22"/>
        </w:rPr>
      </w:pPr>
    </w:p>
    <w:p w14:paraId="62AC5DB2" w14:textId="77777777" w:rsidR="00005CE4" w:rsidRDefault="00005CE4">
      <w:pPr>
        <w:pStyle w:val="ListParagraph"/>
        <w:rPr>
          <w:rFonts w:ascii="Trebuchet MS" w:hAnsi="Trebuchet MS"/>
        </w:rPr>
      </w:pPr>
    </w:p>
    <w:p w14:paraId="4D1BD9BB" w14:textId="1F6A67C5" w:rsidR="00AD27D0" w:rsidRDefault="00AD27D0" w:rsidP="00AD27D0">
      <w:pPr>
        <w:pStyle w:val="Heading"/>
        <w:ind w:left="990" w:hanging="360"/>
      </w:pPr>
      <w:r w:rsidRPr="00AD27D0">
        <w:t>3.1 Admin module</w:t>
      </w:r>
    </w:p>
    <w:p w14:paraId="04508F95" w14:textId="25732E42" w:rsidR="001D7524" w:rsidRDefault="001D7524" w:rsidP="001D7524">
      <w:pPr>
        <w:pStyle w:val="ListParagraph"/>
        <w:ind w:left="709"/>
        <w:rPr>
          <w:rFonts w:ascii="Segoe UI" w:hAnsi="Segoe UI"/>
          <w:sz w:val="22"/>
          <w:szCs w:val="22"/>
        </w:rPr>
      </w:pPr>
      <w:r w:rsidRPr="00804250">
        <w:rPr>
          <w:rFonts w:ascii="Segoe UI" w:hAnsi="Segoe UI"/>
          <w:sz w:val="22"/>
          <w:szCs w:val="22"/>
        </w:rPr>
        <w:t xml:space="preserve">• </w:t>
      </w:r>
      <w:r w:rsidR="00861C30">
        <w:rPr>
          <w:rFonts w:ascii="Segoe UI" w:hAnsi="Segoe UI"/>
          <w:sz w:val="22"/>
          <w:szCs w:val="22"/>
        </w:rPr>
        <w:t xml:space="preserve">Admin </w:t>
      </w:r>
      <w:r w:rsidRPr="00804250">
        <w:rPr>
          <w:rFonts w:ascii="Segoe UI" w:hAnsi="Segoe UI"/>
          <w:sz w:val="22"/>
          <w:szCs w:val="22"/>
        </w:rPr>
        <w:t xml:space="preserve"> can  </w:t>
      </w:r>
      <w:r>
        <w:rPr>
          <w:rFonts w:ascii="Segoe UI" w:hAnsi="Segoe UI"/>
          <w:sz w:val="22"/>
          <w:szCs w:val="22"/>
        </w:rPr>
        <w:t xml:space="preserve"> login </w:t>
      </w:r>
      <w:r w:rsidR="00861C30">
        <w:rPr>
          <w:rFonts w:ascii="Segoe UI" w:hAnsi="Segoe UI"/>
          <w:sz w:val="22"/>
          <w:szCs w:val="22"/>
        </w:rPr>
        <w:t>by his/her id and password.</w:t>
      </w:r>
    </w:p>
    <w:p w14:paraId="501BACCF" w14:textId="77777777" w:rsidR="008853EC" w:rsidRPr="008853EC" w:rsidRDefault="008853EC" w:rsidP="008853EC">
      <w:pPr>
        <w:pStyle w:val="BodyText"/>
      </w:pPr>
    </w:p>
    <w:p w14:paraId="407CAE7B" w14:textId="77777777" w:rsidR="00AD27D0" w:rsidRPr="00AD27D0" w:rsidRDefault="00AD27D0" w:rsidP="00AD27D0">
      <w:pPr>
        <w:pStyle w:val="ListParagraph"/>
        <w:ind w:left="709"/>
        <w:rPr>
          <w:rFonts w:ascii="Segoe UI" w:hAnsi="Segoe UI"/>
          <w:sz w:val="22"/>
          <w:szCs w:val="22"/>
        </w:rPr>
      </w:pPr>
      <w:r w:rsidRPr="00AD27D0">
        <w:rPr>
          <w:rFonts w:ascii="Segoe UI" w:hAnsi="Segoe UI"/>
          <w:sz w:val="22"/>
          <w:szCs w:val="22"/>
        </w:rPr>
        <w:t>• Admin can change his/her own personal details (eg.id, password, contact details)</w:t>
      </w:r>
    </w:p>
    <w:p w14:paraId="0A3E6C78" w14:textId="77777777" w:rsidR="00AD27D0" w:rsidRPr="00AD27D0" w:rsidRDefault="00AD27D0" w:rsidP="00AD27D0">
      <w:pPr>
        <w:pStyle w:val="ListParagraph"/>
        <w:ind w:left="709"/>
        <w:rPr>
          <w:rFonts w:ascii="Segoe UI" w:hAnsi="Segoe UI"/>
          <w:sz w:val="22"/>
          <w:szCs w:val="22"/>
        </w:rPr>
      </w:pPr>
    </w:p>
    <w:p w14:paraId="17D3EB86" w14:textId="77777777" w:rsidR="00AD27D0" w:rsidRPr="00AD27D0" w:rsidRDefault="00AD27D0" w:rsidP="00AD27D0">
      <w:pPr>
        <w:pStyle w:val="ListParagraph"/>
        <w:ind w:left="709"/>
        <w:rPr>
          <w:rFonts w:ascii="Segoe UI" w:hAnsi="Segoe UI"/>
          <w:sz w:val="22"/>
          <w:szCs w:val="22"/>
        </w:rPr>
      </w:pPr>
      <w:r w:rsidRPr="00AD27D0">
        <w:rPr>
          <w:rFonts w:ascii="Segoe UI" w:hAnsi="Segoe UI"/>
          <w:sz w:val="22"/>
          <w:szCs w:val="22"/>
        </w:rPr>
        <w:t xml:space="preserve">• Admin can add staff and hospital's  and keep the record of all the details </w:t>
      </w:r>
    </w:p>
    <w:p w14:paraId="37FF2270" w14:textId="77777777" w:rsidR="00AD27D0" w:rsidRPr="00AD27D0" w:rsidRDefault="00AD27D0" w:rsidP="00AD27D0">
      <w:pPr>
        <w:pStyle w:val="ListParagraph"/>
        <w:ind w:left="709"/>
        <w:rPr>
          <w:rFonts w:ascii="Segoe UI" w:hAnsi="Segoe UI"/>
          <w:sz w:val="22"/>
          <w:szCs w:val="22"/>
        </w:rPr>
      </w:pPr>
    </w:p>
    <w:p w14:paraId="51D8E35A" w14:textId="162178BC" w:rsidR="00AD27D0" w:rsidRPr="00AD27D0" w:rsidRDefault="00AD27D0" w:rsidP="00AD27D0">
      <w:pPr>
        <w:pStyle w:val="ListParagraph"/>
        <w:ind w:left="709"/>
        <w:rPr>
          <w:rFonts w:ascii="Segoe UI" w:hAnsi="Segoe UI"/>
          <w:sz w:val="22"/>
          <w:szCs w:val="22"/>
        </w:rPr>
      </w:pPr>
      <w:r w:rsidRPr="00AD27D0">
        <w:rPr>
          <w:rFonts w:ascii="Segoe UI" w:hAnsi="Segoe UI"/>
          <w:sz w:val="22"/>
          <w:szCs w:val="22"/>
        </w:rPr>
        <w:t xml:space="preserve">• Admin manage the view off website additional information like benefits of blood donation ..to encourage people do donate blood </w:t>
      </w:r>
    </w:p>
    <w:p w14:paraId="0896C42C" w14:textId="77777777" w:rsidR="00AD27D0" w:rsidRPr="00AD27D0" w:rsidRDefault="00AD27D0" w:rsidP="00AD27D0">
      <w:pPr>
        <w:pStyle w:val="ListParagraph"/>
        <w:ind w:left="709"/>
        <w:rPr>
          <w:rFonts w:ascii="Segoe UI" w:hAnsi="Segoe UI"/>
          <w:sz w:val="22"/>
          <w:szCs w:val="22"/>
        </w:rPr>
      </w:pPr>
    </w:p>
    <w:p w14:paraId="1AF0829C" w14:textId="11C24BC3" w:rsidR="00AD27D0" w:rsidRDefault="00AD27D0" w:rsidP="00AD27D0">
      <w:pPr>
        <w:pStyle w:val="ListParagraph"/>
        <w:ind w:left="709"/>
        <w:rPr>
          <w:rFonts w:ascii="Segoe UI" w:hAnsi="Segoe UI"/>
          <w:sz w:val="22"/>
          <w:szCs w:val="22"/>
        </w:rPr>
      </w:pPr>
      <w:r w:rsidRPr="00AD27D0">
        <w:rPr>
          <w:rFonts w:ascii="Segoe UI" w:hAnsi="Segoe UI"/>
          <w:sz w:val="22"/>
          <w:szCs w:val="22"/>
        </w:rPr>
        <w:t xml:space="preserve">•Admin generate the report of months summary and total income </w:t>
      </w:r>
      <w:r w:rsidR="008853EC">
        <w:rPr>
          <w:rFonts w:ascii="Segoe UI" w:hAnsi="Segoe UI"/>
          <w:sz w:val="22"/>
          <w:szCs w:val="22"/>
        </w:rPr>
        <w:t>at</w:t>
      </w:r>
      <w:r w:rsidRPr="00AD27D0">
        <w:rPr>
          <w:rFonts w:ascii="Segoe UI" w:hAnsi="Segoe UI"/>
          <w:sz w:val="22"/>
          <w:szCs w:val="22"/>
        </w:rPr>
        <w:t xml:space="preserve"> end of the month</w:t>
      </w:r>
    </w:p>
    <w:p w14:paraId="3C4816DA" w14:textId="77777777" w:rsidR="008853EC" w:rsidRPr="00AD27D0" w:rsidRDefault="008853EC" w:rsidP="00AD27D0">
      <w:pPr>
        <w:pStyle w:val="ListParagraph"/>
        <w:ind w:left="709"/>
        <w:rPr>
          <w:rFonts w:ascii="Segoe UI" w:hAnsi="Segoe UI"/>
          <w:sz w:val="22"/>
          <w:szCs w:val="22"/>
        </w:rPr>
      </w:pPr>
    </w:p>
    <w:p w14:paraId="17CF5E1C" w14:textId="50C15C89" w:rsidR="00AD27D0" w:rsidRDefault="00AD27D0" w:rsidP="00AD27D0">
      <w:pPr>
        <w:pStyle w:val="ListParagraph"/>
        <w:ind w:left="709"/>
        <w:rPr>
          <w:rFonts w:ascii="Segoe UI" w:hAnsi="Segoe UI"/>
          <w:sz w:val="22"/>
          <w:szCs w:val="22"/>
        </w:rPr>
      </w:pPr>
    </w:p>
    <w:p w14:paraId="2507DDB8" w14:textId="77777777" w:rsidR="008853EC" w:rsidRPr="00AD27D0" w:rsidRDefault="008853EC" w:rsidP="00AD27D0">
      <w:pPr>
        <w:pStyle w:val="ListParagraph"/>
        <w:ind w:left="709"/>
        <w:rPr>
          <w:rFonts w:ascii="Segoe UI" w:hAnsi="Segoe UI"/>
          <w:sz w:val="22"/>
          <w:szCs w:val="22"/>
        </w:rPr>
      </w:pPr>
    </w:p>
    <w:p w14:paraId="095A1DEF" w14:textId="77777777" w:rsidR="00AD27D0" w:rsidRPr="00AD27D0" w:rsidRDefault="00AD27D0" w:rsidP="00AD27D0">
      <w:pPr>
        <w:pStyle w:val="ListParagraph"/>
        <w:ind w:left="709"/>
        <w:rPr>
          <w:rFonts w:ascii="Segoe UI" w:hAnsi="Segoe UI"/>
          <w:sz w:val="22"/>
          <w:szCs w:val="22"/>
        </w:rPr>
      </w:pPr>
    </w:p>
    <w:p w14:paraId="613B116B" w14:textId="77777777" w:rsidR="00AD27D0" w:rsidRPr="00AD27D0" w:rsidRDefault="00AD27D0" w:rsidP="00AD27D0">
      <w:pPr>
        <w:pStyle w:val="ListParagraph"/>
        <w:ind w:left="709"/>
        <w:rPr>
          <w:rFonts w:ascii="Segoe UI" w:hAnsi="Segoe UI"/>
          <w:sz w:val="22"/>
          <w:szCs w:val="22"/>
        </w:rPr>
      </w:pPr>
      <w:r w:rsidRPr="00AD27D0">
        <w:rPr>
          <w:rFonts w:ascii="Segoe UI" w:hAnsi="Segoe UI"/>
          <w:sz w:val="22"/>
          <w:szCs w:val="22"/>
        </w:rPr>
        <w:t>• Admin  keep the record of all transactions of payments</w:t>
      </w:r>
    </w:p>
    <w:p w14:paraId="32182D88" w14:textId="77777777" w:rsidR="00AD27D0" w:rsidRPr="00AD27D0" w:rsidRDefault="00AD27D0" w:rsidP="00AD27D0">
      <w:pPr>
        <w:pStyle w:val="ListParagraph"/>
        <w:ind w:left="709"/>
        <w:rPr>
          <w:rFonts w:ascii="Segoe UI" w:hAnsi="Segoe UI"/>
          <w:sz w:val="22"/>
          <w:szCs w:val="22"/>
        </w:rPr>
      </w:pPr>
    </w:p>
    <w:p w14:paraId="05E90C01" w14:textId="514AF85F" w:rsidR="00005CE4" w:rsidRDefault="00AD27D0" w:rsidP="00AD27D0">
      <w:pPr>
        <w:pStyle w:val="ListParagraph"/>
        <w:ind w:left="709"/>
        <w:rPr>
          <w:rFonts w:ascii="Segoe UI" w:hAnsi="Segoe UI"/>
          <w:sz w:val="22"/>
          <w:szCs w:val="22"/>
        </w:rPr>
      </w:pPr>
      <w:r w:rsidRPr="00AD27D0">
        <w:rPr>
          <w:rFonts w:ascii="Segoe UI" w:hAnsi="Segoe UI"/>
          <w:sz w:val="22"/>
          <w:szCs w:val="22"/>
        </w:rPr>
        <w:t xml:space="preserve">• Admin upload blood reports of </w:t>
      </w:r>
      <w:r w:rsidR="008853EC">
        <w:rPr>
          <w:rFonts w:ascii="Segoe UI" w:hAnsi="Segoe UI"/>
          <w:sz w:val="22"/>
          <w:szCs w:val="22"/>
        </w:rPr>
        <w:t>Donor</w:t>
      </w:r>
      <w:r w:rsidRPr="00AD27D0">
        <w:rPr>
          <w:rFonts w:ascii="Segoe UI" w:hAnsi="Segoe UI"/>
          <w:sz w:val="22"/>
          <w:szCs w:val="22"/>
        </w:rPr>
        <w:t xml:space="preserve"> and if required suggestions is given .</w:t>
      </w:r>
    </w:p>
    <w:p w14:paraId="587E377C" w14:textId="77777777" w:rsidR="00005CE4" w:rsidRDefault="00005CE4">
      <w:pPr>
        <w:pStyle w:val="ListParagraph"/>
        <w:ind w:left="709"/>
        <w:rPr>
          <w:rFonts w:ascii="Segoe UI" w:hAnsi="Segoe UI"/>
          <w:sz w:val="22"/>
          <w:szCs w:val="22"/>
        </w:rPr>
      </w:pPr>
    </w:p>
    <w:p w14:paraId="7D2387EE" w14:textId="77777777" w:rsidR="00005CE4" w:rsidRDefault="00005CE4" w:rsidP="00772652">
      <w:pPr>
        <w:pStyle w:val="ListParagraph"/>
        <w:rPr>
          <w:rFonts w:ascii="Segoe UI" w:hAnsi="Segoe UI"/>
          <w:sz w:val="22"/>
          <w:szCs w:val="22"/>
        </w:rPr>
      </w:pPr>
    </w:p>
    <w:p w14:paraId="5722A747" w14:textId="77777777" w:rsidR="00005CE4" w:rsidRDefault="00005CE4">
      <w:pPr>
        <w:pStyle w:val="ListParagraph"/>
        <w:ind w:left="1418" w:hanging="360"/>
        <w:rPr>
          <w:rFonts w:ascii="Segoe UI" w:hAnsi="Segoe UI"/>
          <w:sz w:val="22"/>
          <w:szCs w:val="22"/>
        </w:rPr>
      </w:pPr>
    </w:p>
    <w:p w14:paraId="0699CF1C" w14:textId="77777777" w:rsidR="00AD27D0" w:rsidRPr="00AD27D0" w:rsidRDefault="00AD27D0" w:rsidP="00AD27D0">
      <w:pPr>
        <w:pStyle w:val="Heading"/>
        <w:ind w:left="990" w:hanging="360"/>
      </w:pPr>
      <w:r w:rsidRPr="00AD27D0">
        <w:t>3.2 Donor Module</w:t>
      </w:r>
    </w:p>
    <w:p w14:paraId="55AB1B6B" w14:textId="77777777" w:rsidR="00AD27D0" w:rsidRPr="00AD27D0" w:rsidRDefault="00AD27D0" w:rsidP="00AD27D0">
      <w:pPr>
        <w:pStyle w:val="ListParagraph"/>
        <w:ind w:left="709"/>
        <w:rPr>
          <w:rFonts w:ascii="Segoe UI" w:hAnsi="Segoe UI"/>
          <w:sz w:val="22"/>
          <w:szCs w:val="22"/>
        </w:rPr>
      </w:pPr>
      <w:r w:rsidRPr="00AD27D0">
        <w:rPr>
          <w:rFonts w:ascii="Segoe UI" w:hAnsi="Segoe UI"/>
          <w:sz w:val="22"/>
          <w:szCs w:val="22"/>
        </w:rPr>
        <w:t>•</w:t>
      </w:r>
      <w:r w:rsidRPr="00AD27D0">
        <w:rPr>
          <w:rFonts w:ascii="Segoe UI" w:hAnsi="Segoe UI"/>
          <w:sz w:val="22"/>
          <w:szCs w:val="22"/>
        </w:rPr>
        <w:tab/>
        <w:t>Donor can register as new donor.</w:t>
      </w:r>
    </w:p>
    <w:p w14:paraId="2047C532" w14:textId="77777777" w:rsidR="00AD27D0" w:rsidRPr="00AD27D0" w:rsidRDefault="00AD27D0" w:rsidP="00AD27D0">
      <w:pPr>
        <w:pStyle w:val="ListParagraph"/>
        <w:ind w:left="709"/>
        <w:rPr>
          <w:rFonts w:ascii="Segoe UI" w:hAnsi="Segoe UI"/>
          <w:sz w:val="22"/>
          <w:szCs w:val="22"/>
        </w:rPr>
      </w:pPr>
    </w:p>
    <w:p w14:paraId="7C64C329" w14:textId="77777777" w:rsidR="00AD27D0" w:rsidRPr="00AD27D0" w:rsidRDefault="00AD27D0" w:rsidP="00AD27D0">
      <w:pPr>
        <w:pStyle w:val="ListParagraph"/>
        <w:ind w:left="709"/>
        <w:rPr>
          <w:rFonts w:ascii="Segoe UI" w:hAnsi="Segoe UI"/>
          <w:sz w:val="22"/>
          <w:szCs w:val="22"/>
        </w:rPr>
      </w:pPr>
      <w:r w:rsidRPr="00AD27D0">
        <w:rPr>
          <w:rFonts w:ascii="Segoe UI" w:hAnsi="Segoe UI"/>
          <w:sz w:val="22"/>
          <w:szCs w:val="22"/>
        </w:rPr>
        <w:t>•</w:t>
      </w:r>
      <w:r w:rsidRPr="00AD27D0">
        <w:rPr>
          <w:rFonts w:ascii="Segoe UI" w:hAnsi="Segoe UI"/>
          <w:sz w:val="22"/>
          <w:szCs w:val="22"/>
        </w:rPr>
        <w:tab/>
        <w:t>Donor can login to check his/her blood reports.</w:t>
      </w:r>
    </w:p>
    <w:p w14:paraId="409FFE58" w14:textId="77777777" w:rsidR="00AD27D0" w:rsidRPr="00AD27D0" w:rsidRDefault="00AD27D0" w:rsidP="00AD27D0">
      <w:pPr>
        <w:pStyle w:val="ListParagraph"/>
        <w:ind w:left="709"/>
        <w:rPr>
          <w:rFonts w:ascii="Segoe UI" w:hAnsi="Segoe UI"/>
          <w:sz w:val="22"/>
          <w:szCs w:val="22"/>
        </w:rPr>
      </w:pPr>
    </w:p>
    <w:p w14:paraId="54ED58F3" w14:textId="57882D05" w:rsidR="00AD27D0" w:rsidRPr="00AD27D0" w:rsidRDefault="00AD27D0" w:rsidP="00AD27D0">
      <w:pPr>
        <w:pStyle w:val="ListParagraph"/>
        <w:ind w:left="709"/>
        <w:rPr>
          <w:rFonts w:ascii="Segoe UI" w:hAnsi="Segoe UI"/>
          <w:sz w:val="22"/>
          <w:szCs w:val="22"/>
        </w:rPr>
      </w:pPr>
      <w:r w:rsidRPr="00AD27D0">
        <w:rPr>
          <w:rFonts w:ascii="Segoe UI" w:hAnsi="Segoe UI"/>
          <w:sz w:val="22"/>
          <w:szCs w:val="22"/>
        </w:rPr>
        <w:t>•</w:t>
      </w:r>
      <w:r w:rsidRPr="00AD27D0">
        <w:rPr>
          <w:rFonts w:ascii="Segoe UI" w:hAnsi="Segoe UI"/>
          <w:sz w:val="22"/>
          <w:szCs w:val="22"/>
        </w:rPr>
        <w:tab/>
        <w:t xml:space="preserve">If Donor has donated  blood before then he/she  will </w:t>
      </w:r>
      <w:r w:rsidR="008853EC">
        <w:rPr>
          <w:rFonts w:ascii="Segoe UI" w:hAnsi="Segoe UI"/>
          <w:sz w:val="22"/>
          <w:szCs w:val="22"/>
        </w:rPr>
        <w:t>request</w:t>
      </w:r>
      <w:r w:rsidRPr="00AD27D0">
        <w:rPr>
          <w:rFonts w:ascii="Segoe UI" w:hAnsi="Segoe UI"/>
          <w:sz w:val="22"/>
          <w:szCs w:val="22"/>
        </w:rPr>
        <w:t xml:space="preserve"> one bag free in next two years. </w:t>
      </w:r>
    </w:p>
    <w:p w14:paraId="307A3A18" w14:textId="77777777" w:rsidR="00AD27D0" w:rsidRPr="00AD27D0" w:rsidRDefault="00AD27D0" w:rsidP="00AD27D0">
      <w:pPr>
        <w:pStyle w:val="ListParagraph"/>
        <w:ind w:left="709"/>
        <w:rPr>
          <w:rFonts w:ascii="Segoe UI" w:hAnsi="Segoe UI"/>
          <w:sz w:val="22"/>
          <w:szCs w:val="22"/>
        </w:rPr>
      </w:pPr>
    </w:p>
    <w:p w14:paraId="633562B6" w14:textId="4CF165D1" w:rsidR="00AD27D0" w:rsidRDefault="00AD27D0" w:rsidP="008853EC">
      <w:pPr>
        <w:pStyle w:val="ListParagraph"/>
        <w:ind w:left="709"/>
        <w:rPr>
          <w:rFonts w:ascii="Segoe UI" w:hAnsi="Segoe UI"/>
          <w:sz w:val="22"/>
          <w:szCs w:val="22"/>
        </w:rPr>
      </w:pPr>
      <w:r w:rsidRPr="00AD27D0">
        <w:rPr>
          <w:rFonts w:ascii="Segoe UI" w:hAnsi="Segoe UI"/>
          <w:sz w:val="22"/>
          <w:szCs w:val="22"/>
        </w:rPr>
        <w:t>•</w:t>
      </w:r>
      <w:r w:rsidRPr="00AD27D0">
        <w:rPr>
          <w:rFonts w:ascii="Segoe UI" w:hAnsi="Segoe UI"/>
          <w:sz w:val="22"/>
          <w:szCs w:val="22"/>
        </w:rPr>
        <w:tab/>
        <w:t>Donor can see scheduled blood donation camp near his/her area.</w:t>
      </w:r>
    </w:p>
    <w:p w14:paraId="63DBEB60" w14:textId="77777777" w:rsidR="008853EC" w:rsidRPr="008853EC" w:rsidRDefault="008853EC" w:rsidP="008853EC">
      <w:pPr>
        <w:pStyle w:val="ListParagraph"/>
        <w:ind w:left="709"/>
        <w:rPr>
          <w:rFonts w:ascii="Segoe UI" w:hAnsi="Segoe UI"/>
          <w:sz w:val="22"/>
          <w:szCs w:val="22"/>
        </w:rPr>
      </w:pPr>
    </w:p>
    <w:p w14:paraId="2C9936DC" w14:textId="4F6E2965" w:rsidR="00005CE4" w:rsidRDefault="00AD27D0" w:rsidP="00AD27D0">
      <w:pPr>
        <w:pStyle w:val="ListParagraph"/>
        <w:ind w:left="709"/>
        <w:rPr>
          <w:rFonts w:ascii="Segoe UI" w:hAnsi="Segoe UI"/>
          <w:sz w:val="22"/>
          <w:szCs w:val="22"/>
        </w:rPr>
      </w:pPr>
      <w:r w:rsidRPr="00AD27D0">
        <w:rPr>
          <w:rFonts w:ascii="Segoe UI" w:hAnsi="Segoe UI"/>
          <w:sz w:val="22"/>
          <w:szCs w:val="22"/>
        </w:rPr>
        <w:t>•</w:t>
      </w:r>
      <w:r w:rsidRPr="00AD27D0">
        <w:rPr>
          <w:rFonts w:ascii="Segoe UI" w:hAnsi="Segoe UI"/>
          <w:sz w:val="22"/>
          <w:szCs w:val="22"/>
        </w:rPr>
        <w:tab/>
        <w:t>Donor will get next camp notification 3 months  after he/she has donated blood.</w:t>
      </w:r>
    </w:p>
    <w:p w14:paraId="5036D6F7" w14:textId="62E1A250" w:rsidR="00804250" w:rsidRDefault="00804250" w:rsidP="00AD27D0">
      <w:pPr>
        <w:pStyle w:val="ListParagraph"/>
        <w:ind w:left="709"/>
        <w:rPr>
          <w:rFonts w:ascii="Segoe UI" w:hAnsi="Segoe UI"/>
          <w:sz w:val="22"/>
          <w:szCs w:val="22"/>
        </w:rPr>
      </w:pPr>
    </w:p>
    <w:p w14:paraId="7D1FCA7A" w14:textId="77777777" w:rsidR="00804250" w:rsidRDefault="00804250" w:rsidP="00804250">
      <w:pPr>
        <w:pStyle w:val="Heading"/>
        <w:ind w:left="990" w:hanging="360"/>
      </w:pPr>
    </w:p>
    <w:p w14:paraId="5B821C03" w14:textId="4E7BC41F" w:rsidR="00804250" w:rsidRPr="00804250" w:rsidRDefault="00804250" w:rsidP="00804250">
      <w:pPr>
        <w:pStyle w:val="Heading"/>
        <w:ind w:left="990" w:hanging="360"/>
      </w:pPr>
      <w:r w:rsidRPr="00804250">
        <w:t>3.3 Patient module</w:t>
      </w:r>
    </w:p>
    <w:p w14:paraId="6E74A0EC" w14:textId="7B866F4B" w:rsidR="00BA55B3" w:rsidRPr="00221A50" w:rsidRDefault="00221A50" w:rsidP="00221A50">
      <w:pPr>
        <w:rPr>
          <w:rFonts w:ascii="Segoe UI" w:hAnsi="Segoe UI"/>
          <w:sz w:val="22"/>
          <w:szCs w:val="22"/>
        </w:rPr>
      </w:pPr>
      <w:r>
        <w:rPr>
          <w:rFonts w:ascii="Segoe UI" w:hAnsi="Segoe UI"/>
          <w:sz w:val="22"/>
          <w:szCs w:val="22"/>
        </w:rPr>
        <w:t xml:space="preserve">           </w:t>
      </w:r>
      <w:r w:rsidR="008C35A2">
        <w:rPr>
          <w:rFonts w:ascii="Segoe UI" w:hAnsi="Segoe UI"/>
          <w:sz w:val="22"/>
          <w:szCs w:val="22"/>
        </w:rPr>
        <w:t xml:space="preserve"> </w:t>
      </w:r>
      <w:r w:rsidR="00804250" w:rsidRPr="00221A50">
        <w:rPr>
          <w:rFonts w:ascii="Segoe UI" w:hAnsi="Segoe UI"/>
          <w:sz w:val="22"/>
          <w:szCs w:val="22"/>
        </w:rPr>
        <w:t>• Patient can register and</w:t>
      </w:r>
      <w:r w:rsidR="00BA55B3" w:rsidRPr="00221A50">
        <w:rPr>
          <w:rFonts w:ascii="Segoe UI" w:hAnsi="Segoe UI"/>
          <w:sz w:val="22"/>
          <w:szCs w:val="22"/>
        </w:rPr>
        <w:t xml:space="preserve"> login </w:t>
      </w:r>
    </w:p>
    <w:p w14:paraId="7C8D0473" w14:textId="77777777" w:rsidR="00BA55B3" w:rsidRDefault="00BA55B3" w:rsidP="00804250">
      <w:pPr>
        <w:pStyle w:val="ListParagraph"/>
        <w:ind w:left="709"/>
        <w:rPr>
          <w:rFonts w:ascii="Segoe UI" w:hAnsi="Segoe UI"/>
          <w:sz w:val="22"/>
          <w:szCs w:val="22"/>
        </w:rPr>
      </w:pPr>
    </w:p>
    <w:p w14:paraId="73AA3226" w14:textId="203DBCF3" w:rsidR="00BA55B3" w:rsidRPr="00221A50" w:rsidRDefault="00221A50" w:rsidP="00221A50">
      <w:pPr>
        <w:rPr>
          <w:rFonts w:ascii="Segoe UI" w:hAnsi="Segoe UI"/>
          <w:sz w:val="22"/>
          <w:szCs w:val="22"/>
        </w:rPr>
      </w:pPr>
      <w:r>
        <w:rPr>
          <w:rFonts w:ascii="Segoe UI" w:hAnsi="Segoe UI"/>
          <w:sz w:val="22"/>
          <w:szCs w:val="22"/>
        </w:rPr>
        <w:t xml:space="preserve">           </w:t>
      </w:r>
      <w:r w:rsidR="008C35A2">
        <w:rPr>
          <w:rFonts w:ascii="Segoe UI" w:hAnsi="Segoe UI"/>
          <w:sz w:val="22"/>
          <w:szCs w:val="22"/>
        </w:rPr>
        <w:t xml:space="preserve"> </w:t>
      </w:r>
      <w:r w:rsidR="00BA55B3" w:rsidRPr="00221A50">
        <w:rPr>
          <w:rFonts w:ascii="Segoe UI" w:hAnsi="Segoe UI"/>
          <w:sz w:val="22"/>
          <w:szCs w:val="22"/>
        </w:rPr>
        <w:t>• Patient can view availability of blood groups and blood group details.</w:t>
      </w:r>
    </w:p>
    <w:p w14:paraId="214BBB31" w14:textId="77777777" w:rsidR="008C35A2" w:rsidRDefault="008C35A2" w:rsidP="008C35A2">
      <w:pPr>
        <w:rPr>
          <w:rFonts w:ascii="Segoe UI" w:hAnsi="Segoe UI"/>
          <w:sz w:val="22"/>
          <w:szCs w:val="22"/>
        </w:rPr>
      </w:pPr>
      <w:r>
        <w:rPr>
          <w:rFonts w:ascii="Segoe UI" w:hAnsi="Segoe UI"/>
          <w:sz w:val="22"/>
          <w:szCs w:val="22"/>
        </w:rPr>
        <w:t xml:space="preserve">           </w:t>
      </w:r>
    </w:p>
    <w:p w14:paraId="4AE8A76E" w14:textId="1ACAAE52" w:rsidR="008C35A2" w:rsidRDefault="008C35A2" w:rsidP="008C35A2">
      <w:pPr>
        <w:rPr>
          <w:rFonts w:ascii="Segoe UI" w:hAnsi="Segoe UI"/>
          <w:sz w:val="22"/>
          <w:szCs w:val="22"/>
        </w:rPr>
      </w:pPr>
      <w:r>
        <w:rPr>
          <w:rFonts w:ascii="Segoe UI" w:hAnsi="Segoe UI"/>
          <w:sz w:val="22"/>
          <w:szCs w:val="22"/>
        </w:rPr>
        <w:t xml:space="preserve">            </w:t>
      </w:r>
      <w:r w:rsidRPr="00506A64">
        <w:rPr>
          <w:rFonts w:ascii="Segoe UI" w:hAnsi="Segoe UI"/>
          <w:sz w:val="22"/>
          <w:szCs w:val="22"/>
        </w:rPr>
        <w:t xml:space="preserve">• </w:t>
      </w:r>
      <w:r>
        <w:rPr>
          <w:rFonts w:ascii="Segoe UI" w:hAnsi="Segoe UI"/>
          <w:sz w:val="22"/>
          <w:szCs w:val="22"/>
        </w:rPr>
        <w:t>Patient can request for free blood bag  if  he/she donated blood in last two years.</w:t>
      </w:r>
    </w:p>
    <w:p w14:paraId="5A3DDA2D" w14:textId="77777777" w:rsidR="008C35A2" w:rsidRDefault="008C35A2" w:rsidP="008C35A2">
      <w:pPr>
        <w:rPr>
          <w:rFonts w:ascii="Segoe UI" w:hAnsi="Segoe UI"/>
          <w:sz w:val="22"/>
          <w:szCs w:val="22"/>
        </w:rPr>
      </w:pPr>
      <w:r>
        <w:rPr>
          <w:rFonts w:ascii="Segoe UI" w:hAnsi="Segoe UI"/>
          <w:sz w:val="22"/>
          <w:szCs w:val="22"/>
        </w:rPr>
        <w:t xml:space="preserve">           </w:t>
      </w:r>
      <w:r>
        <w:rPr>
          <w:rFonts w:ascii="Segoe UI" w:hAnsi="Segoe UI"/>
          <w:sz w:val="22"/>
          <w:szCs w:val="22"/>
        </w:rPr>
        <w:t xml:space="preserve">  </w:t>
      </w:r>
    </w:p>
    <w:p w14:paraId="36CDB1F7" w14:textId="77777777" w:rsidR="008C35A2" w:rsidRDefault="008C35A2" w:rsidP="008C35A2">
      <w:pPr>
        <w:rPr>
          <w:rFonts w:ascii="Segoe UI" w:hAnsi="Segoe UI"/>
          <w:sz w:val="22"/>
          <w:szCs w:val="22"/>
        </w:rPr>
      </w:pPr>
      <w:r>
        <w:rPr>
          <w:rFonts w:ascii="Segoe UI" w:hAnsi="Segoe UI"/>
          <w:sz w:val="22"/>
          <w:szCs w:val="22"/>
        </w:rPr>
        <w:t xml:space="preserve">           </w:t>
      </w:r>
      <w:r w:rsidRPr="00506A64">
        <w:rPr>
          <w:rFonts w:ascii="Segoe UI" w:hAnsi="Segoe UI"/>
          <w:sz w:val="22"/>
          <w:szCs w:val="22"/>
        </w:rPr>
        <w:t xml:space="preserve">• </w:t>
      </w:r>
      <w:r>
        <w:rPr>
          <w:rFonts w:ascii="Segoe UI" w:hAnsi="Segoe UI"/>
          <w:sz w:val="22"/>
          <w:szCs w:val="22"/>
        </w:rPr>
        <w:t xml:space="preserve">Patient can </w:t>
      </w:r>
      <w:r>
        <w:rPr>
          <w:rFonts w:ascii="Segoe UI" w:hAnsi="Segoe UI"/>
          <w:sz w:val="22"/>
          <w:szCs w:val="22"/>
        </w:rPr>
        <w:t xml:space="preserve">book a blood bags according to his/her need by paying some minimum amount                             </w:t>
      </w:r>
    </w:p>
    <w:p w14:paraId="28BE6D71" w14:textId="416E7028" w:rsidR="008C35A2" w:rsidRDefault="008C35A2" w:rsidP="008C35A2">
      <w:pPr>
        <w:rPr>
          <w:rFonts w:ascii="Segoe UI" w:hAnsi="Segoe UI"/>
          <w:sz w:val="22"/>
          <w:szCs w:val="22"/>
        </w:rPr>
      </w:pPr>
      <w:r>
        <w:rPr>
          <w:rFonts w:ascii="Segoe UI" w:hAnsi="Segoe UI"/>
          <w:sz w:val="22"/>
          <w:szCs w:val="22"/>
        </w:rPr>
        <w:t xml:space="preserve">              which is not refundable. </w:t>
      </w:r>
    </w:p>
    <w:p w14:paraId="759B7056" w14:textId="77777777" w:rsidR="008C35A2" w:rsidRDefault="008C35A2" w:rsidP="00506A64">
      <w:pPr>
        <w:rPr>
          <w:rFonts w:ascii="Segoe UI" w:hAnsi="Segoe UI"/>
          <w:sz w:val="22"/>
          <w:szCs w:val="22"/>
        </w:rPr>
      </w:pPr>
      <w:r>
        <w:rPr>
          <w:rFonts w:ascii="Segoe UI" w:hAnsi="Segoe UI"/>
          <w:sz w:val="22"/>
          <w:szCs w:val="22"/>
        </w:rPr>
        <w:t xml:space="preserve">       </w:t>
      </w:r>
    </w:p>
    <w:p w14:paraId="68E249CB" w14:textId="6188AB96" w:rsidR="00BA55B3" w:rsidRPr="00506A64" w:rsidRDefault="008C35A2" w:rsidP="00506A64">
      <w:pPr>
        <w:rPr>
          <w:rFonts w:ascii="Segoe UI" w:hAnsi="Segoe UI"/>
          <w:sz w:val="22"/>
          <w:szCs w:val="22"/>
        </w:rPr>
      </w:pPr>
      <w:r>
        <w:rPr>
          <w:rFonts w:ascii="Segoe UI" w:hAnsi="Segoe UI"/>
          <w:sz w:val="22"/>
          <w:szCs w:val="22"/>
        </w:rPr>
        <w:t xml:space="preserve">           </w:t>
      </w:r>
      <w:r w:rsidR="00BA55B3" w:rsidRPr="00506A64">
        <w:rPr>
          <w:rFonts w:ascii="Segoe UI" w:hAnsi="Segoe UI"/>
          <w:sz w:val="22"/>
          <w:szCs w:val="22"/>
        </w:rPr>
        <w:t xml:space="preserve">• Patient can check his/her billing details by using login </w:t>
      </w:r>
    </w:p>
    <w:p w14:paraId="629AA5B9" w14:textId="77777777" w:rsidR="00506A64" w:rsidRDefault="00506A64" w:rsidP="00506A64">
      <w:pPr>
        <w:rPr>
          <w:rFonts w:ascii="Segoe UI" w:hAnsi="Segoe UI"/>
          <w:sz w:val="22"/>
          <w:szCs w:val="22"/>
        </w:rPr>
      </w:pPr>
    </w:p>
    <w:p w14:paraId="30FF1AE5" w14:textId="532B8371" w:rsidR="00804250" w:rsidRPr="00BA55B3" w:rsidRDefault="00BA55B3" w:rsidP="00BA55B3">
      <w:pPr>
        <w:rPr>
          <w:rFonts w:ascii="Segoe UI" w:hAnsi="Segoe UI"/>
          <w:sz w:val="22"/>
          <w:szCs w:val="22"/>
        </w:rPr>
      </w:pPr>
      <w:r>
        <w:rPr>
          <w:rFonts w:ascii="Segoe UI" w:hAnsi="Segoe UI"/>
          <w:sz w:val="22"/>
          <w:szCs w:val="22"/>
        </w:rPr>
        <w:t xml:space="preserve">     </w:t>
      </w:r>
      <w:r w:rsidR="00221A50">
        <w:rPr>
          <w:rFonts w:ascii="Segoe UI" w:hAnsi="Segoe UI"/>
          <w:sz w:val="22"/>
          <w:szCs w:val="22"/>
        </w:rPr>
        <w:t xml:space="preserve">  </w:t>
      </w:r>
      <w:r>
        <w:rPr>
          <w:rFonts w:ascii="Segoe UI" w:hAnsi="Segoe UI"/>
          <w:sz w:val="22"/>
          <w:szCs w:val="22"/>
        </w:rPr>
        <w:t xml:space="preserve">   </w:t>
      </w:r>
      <w:r w:rsidR="008C35A2">
        <w:rPr>
          <w:rFonts w:ascii="Segoe UI" w:hAnsi="Segoe UI"/>
          <w:sz w:val="22"/>
          <w:szCs w:val="22"/>
        </w:rPr>
        <w:t xml:space="preserve"> </w:t>
      </w:r>
      <w:r w:rsidR="00804250" w:rsidRPr="00BA55B3">
        <w:rPr>
          <w:rFonts w:ascii="Segoe UI" w:hAnsi="Segoe UI"/>
          <w:sz w:val="22"/>
          <w:szCs w:val="22"/>
        </w:rPr>
        <w:t>• Patient can send requests for blood according to his needs.</w:t>
      </w:r>
    </w:p>
    <w:p w14:paraId="45B77F95" w14:textId="77777777" w:rsidR="00804250" w:rsidRPr="00804250" w:rsidRDefault="00804250" w:rsidP="00804250">
      <w:pPr>
        <w:pStyle w:val="ListParagraph"/>
        <w:ind w:left="709"/>
        <w:rPr>
          <w:rFonts w:ascii="Segoe UI" w:hAnsi="Segoe UI"/>
          <w:sz w:val="22"/>
          <w:szCs w:val="22"/>
        </w:rPr>
      </w:pPr>
    </w:p>
    <w:p w14:paraId="28CD3120" w14:textId="77777777" w:rsidR="00804250" w:rsidRPr="00804250" w:rsidRDefault="00804250" w:rsidP="00804250">
      <w:pPr>
        <w:pStyle w:val="ListParagraph"/>
        <w:ind w:left="709"/>
        <w:rPr>
          <w:rFonts w:ascii="Segoe UI" w:hAnsi="Segoe UI"/>
          <w:sz w:val="22"/>
          <w:szCs w:val="22"/>
        </w:rPr>
      </w:pPr>
    </w:p>
    <w:p w14:paraId="62E26D11" w14:textId="77777777" w:rsidR="00804250" w:rsidRPr="00804250" w:rsidRDefault="00804250" w:rsidP="00804250">
      <w:pPr>
        <w:pStyle w:val="ListParagraph"/>
        <w:ind w:left="709"/>
        <w:rPr>
          <w:rFonts w:ascii="Segoe UI" w:hAnsi="Segoe UI"/>
          <w:sz w:val="22"/>
          <w:szCs w:val="22"/>
        </w:rPr>
      </w:pPr>
    </w:p>
    <w:p w14:paraId="237F1A37" w14:textId="0CC6FFC3" w:rsidR="00804250" w:rsidRPr="001D7524" w:rsidRDefault="001D7524" w:rsidP="001D7524">
      <w:pPr>
        <w:rPr>
          <w:rFonts w:ascii="Segoe UI" w:hAnsi="Segoe UI"/>
          <w:sz w:val="22"/>
          <w:szCs w:val="22"/>
        </w:rPr>
      </w:pPr>
      <w:r>
        <w:rPr>
          <w:rFonts w:ascii="Segoe UI" w:hAnsi="Segoe UI"/>
          <w:sz w:val="22"/>
          <w:szCs w:val="22"/>
        </w:rPr>
        <w:t>Future Scope  :-</w:t>
      </w:r>
    </w:p>
    <w:p w14:paraId="5E1D7F2E" w14:textId="77777777" w:rsidR="00804250" w:rsidRPr="00804250" w:rsidRDefault="00804250" w:rsidP="00804250">
      <w:pPr>
        <w:pStyle w:val="ListParagraph"/>
        <w:ind w:left="709"/>
        <w:rPr>
          <w:rFonts w:ascii="Segoe UI" w:hAnsi="Segoe UI"/>
          <w:sz w:val="22"/>
          <w:szCs w:val="22"/>
        </w:rPr>
      </w:pPr>
      <w:r w:rsidRPr="00804250">
        <w:rPr>
          <w:rFonts w:ascii="Segoe UI" w:hAnsi="Segoe UI"/>
          <w:sz w:val="22"/>
          <w:szCs w:val="22"/>
        </w:rPr>
        <w:t>• Patients can track their order.</w:t>
      </w:r>
    </w:p>
    <w:p w14:paraId="2CA4E154" w14:textId="77777777" w:rsidR="00804250" w:rsidRPr="00804250" w:rsidRDefault="00804250" w:rsidP="00804250">
      <w:pPr>
        <w:pStyle w:val="ListParagraph"/>
        <w:ind w:left="709"/>
        <w:rPr>
          <w:rFonts w:ascii="Segoe UI" w:hAnsi="Segoe UI"/>
          <w:sz w:val="22"/>
          <w:szCs w:val="22"/>
        </w:rPr>
      </w:pPr>
    </w:p>
    <w:p w14:paraId="051CB613" w14:textId="05EDA7B5" w:rsidR="00804250" w:rsidRDefault="00804250" w:rsidP="00804250">
      <w:pPr>
        <w:pStyle w:val="ListParagraph"/>
        <w:ind w:left="709"/>
        <w:rPr>
          <w:rFonts w:ascii="Segoe UI" w:hAnsi="Segoe UI"/>
          <w:sz w:val="22"/>
          <w:szCs w:val="22"/>
        </w:rPr>
      </w:pPr>
      <w:r w:rsidRPr="00804250">
        <w:rPr>
          <w:rFonts w:ascii="Segoe UI" w:hAnsi="Segoe UI"/>
          <w:sz w:val="22"/>
          <w:szCs w:val="22"/>
        </w:rPr>
        <w:t>• Patients can make requests for fast shipping in emergency cases.</w:t>
      </w:r>
    </w:p>
    <w:p w14:paraId="75D2AF8B" w14:textId="77777777" w:rsidR="00804250" w:rsidRDefault="00804250" w:rsidP="00804250">
      <w:pPr>
        <w:pStyle w:val="Heading"/>
        <w:ind w:left="990" w:hanging="360"/>
      </w:pPr>
    </w:p>
    <w:p w14:paraId="1A938F42" w14:textId="77777777" w:rsidR="00804250" w:rsidRDefault="00804250" w:rsidP="00804250">
      <w:pPr>
        <w:pStyle w:val="Heading"/>
        <w:ind w:left="990" w:hanging="360"/>
      </w:pPr>
    </w:p>
    <w:p w14:paraId="506CC4CC" w14:textId="77777777" w:rsidR="00804250" w:rsidRDefault="00804250" w:rsidP="00804250">
      <w:pPr>
        <w:pStyle w:val="Heading"/>
        <w:ind w:left="990" w:hanging="360"/>
      </w:pPr>
    </w:p>
    <w:p w14:paraId="03296C54" w14:textId="77777777" w:rsidR="00804250" w:rsidRDefault="00804250" w:rsidP="00804250">
      <w:pPr>
        <w:pStyle w:val="Heading"/>
        <w:ind w:left="990" w:hanging="360"/>
      </w:pPr>
    </w:p>
    <w:p w14:paraId="541E1E00" w14:textId="0152BB2D" w:rsidR="00804250" w:rsidRDefault="00804250" w:rsidP="00804250">
      <w:pPr>
        <w:pStyle w:val="Heading"/>
        <w:ind w:left="990" w:hanging="360"/>
      </w:pPr>
      <w:r w:rsidRPr="00804250">
        <w:t xml:space="preserve">3.4 Staff module </w:t>
      </w:r>
    </w:p>
    <w:p w14:paraId="77DDE69F" w14:textId="55156738" w:rsidR="001D7524" w:rsidRDefault="001D7524" w:rsidP="001D7524">
      <w:pPr>
        <w:pStyle w:val="ListParagraph"/>
        <w:ind w:left="709"/>
        <w:rPr>
          <w:rFonts w:ascii="Segoe UI" w:hAnsi="Segoe UI"/>
          <w:sz w:val="22"/>
          <w:szCs w:val="22"/>
        </w:rPr>
      </w:pPr>
      <w:r w:rsidRPr="00804250">
        <w:rPr>
          <w:rFonts w:ascii="Segoe UI" w:hAnsi="Segoe UI"/>
          <w:sz w:val="22"/>
          <w:szCs w:val="22"/>
        </w:rPr>
        <w:t xml:space="preserve">• </w:t>
      </w:r>
      <w:r>
        <w:rPr>
          <w:rFonts w:ascii="Segoe UI" w:hAnsi="Segoe UI"/>
          <w:sz w:val="22"/>
          <w:szCs w:val="22"/>
        </w:rPr>
        <w:t>Staff</w:t>
      </w:r>
      <w:r w:rsidRPr="00804250">
        <w:rPr>
          <w:rFonts w:ascii="Segoe UI" w:hAnsi="Segoe UI"/>
          <w:sz w:val="22"/>
          <w:szCs w:val="22"/>
        </w:rPr>
        <w:t xml:space="preserve"> can register and</w:t>
      </w:r>
      <w:r>
        <w:rPr>
          <w:rFonts w:ascii="Segoe UI" w:hAnsi="Segoe UI"/>
          <w:sz w:val="22"/>
          <w:szCs w:val="22"/>
        </w:rPr>
        <w:t xml:space="preserve"> login </w:t>
      </w:r>
    </w:p>
    <w:p w14:paraId="2B71E962" w14:textId="77777777" w:rsidR="001D7524" w:rsidRDefault="001D7524" w:rsidP="001D7524">
      <w:pPr>
        <w:rPr>
          <w:rFonts w:ascii="Segoe UI" w:hAnsi="Segoe UI"/>
          <w:sz w:val="22"/>
          <w:szCs w:val="22"/>
        </w:rPr>
      </w:pPr>
      <w:r>
        <w:rPr>
          <w:rFonts w:ascii="Segoe UI" w:hAnsi="Segoe UI"/>
          <w:sz w:val="22"/>
          <w:szCs w:val="22"/>
        </w:rPr>
        <w:t xml:space="preserve">            </w:t>
      </w:r>
    </w:p>
    <w:p w14:paraId="0088F067" w14:textId="5A8D3B39" w:rsidR="00804250" w:rsidRPr="001D7524" w:rsidRDefault="001D7524" w:rsidP="001D7524">
      <w:pPr>
        <w:rPr>
          <w:rFonts w:ascii="Segoe UI" w:hAnsi="Segoe UI"/>
          <w:sz w:val="22"/>
          <w:szCs w:val="22"/>
        </w:rPr>
      </w:pPr>
      <w:r>
        <w:rPr>
          <w:rFonts w:ascii="Segoe UI" w:hAnsi="Segoe UI"/>
          <w:sz w:val="22"/>
          <w:szCs w:val="22"/>
        </w:rPr>
        <w:t xml:space="preserve">            </w:t>
      </w:r>
      <w:r w:rsidR="00804250" w:rsidRPr="001D7524">
        <w:rPr>
          <w:rFonts w:ascii="Segoe UI" w:hAnsi="Segoe UI"/>
          <w:sz w:val="22"/>
          <w:szCs w:val="22"/>
        </w:rPr>
        <w:t>• staff can manage the camp's in different area in regular intervals.</w:t>
      </w:r>
    </w:p>
    <w:p w14:paraId="207B52BF" w14:textId="77777777" w:rsidR="00804250" w:rsidRPr="00804250" w:rsidRDefault="00804250" w:rsidP="00804250">
      <w:pPr>
        <w:pStyle w:val="ListParagraph"/>
        <w:ind w:left="709"/>
        <w:rPr>
          <w:rFonts w:ascii="Segoe UI" w:hAnsi="Segoe UI"/>
          <w:sz w:val="22"/>
          <w:szCs w:val="22"/>
        </w:rPr>
      </w:pPr>
    </w:p>
    <w:p w14:paraId="36222D20" w14:textId="77777777" w:rsidR="00804250" w:rsidRPr="00804250" w:rsidRDefault="00804250" w:rsidP="00804250">
      <w:pPr>
        <w:pStyle w:val="ListParagraph"/>
        <w:ind w:left="709"/>
        <w:rPr>
          <w:rFonts w:ascii="Segoe UI" w:hAnsi="Segoe UI"/>
          <w:sz w:val="22"/>
          <w:szCs w:val="22"/>
        </w:rPr>
      </w:pPr>
      <w:r w:rsidRPr="00804250">
        <w:rPr>
          <w:rFonts w:ascii="Segoe UI" w:hAnsi="Segoe UI"/>
          <w:sz w:val="22"/>
          <w:szCs w:val="22"/>
        </w:rPr>
        <w:t xml:space="preserve">• staff can send the notification to about camp's to donors who can donate </w:t>
      </w:r>
    </w:p>
    <w:p w14:paraId="5829EB65" w14:textId="77777777" w:rsidR="00804250" w:rsidRPr="00804250" w:rsidRDefault="00804250" w:rsidP="00804250">
      <w:pPr>
        <w:pStyle w:val="ListParagraph"/>
        <w:ind w:left="709"/>
        <w:rPr>
          <w:rFonts w:ascii="Segoe UI" w:hAnsi="Segoe UI"/>
          <w:sz w:val="22"/>
          <w:szCs w:val="22"/>
        </w:rPr>
      </w:pPr>
    </w:p>
    <w:p w14:paraId="5B385DDA" w14:textId="77777777" w:rsidR="00804250" w:rsidRPr="00804250" w:rsidRDefault="00804250" w:rsidP="00804250">
      <w:pPr>
        <w:pStyle w:val="ListParagraph"/>
        <w:ind w:left="709"/>
        <w:rPr>
          <w:rFonts w:ascii="Segoe UI" w:hAnsi="Segoe UI"/>
          <w:sz w:val="22"/>
          <w:szCs w:val="22"/>
        </w:rPr>
      </w:pPr>
      <w:r w:rsidRPr="00804250">
        <w:rPr>
          <w:rFonts w:ascii="Segoe UI" w:hAnsi="Segoe UI"/>
          <w:sz w:val="22"/>
          <w:szCs w:val="22"/>
        </w:rPr>
        <w:t>•  Blood bank staff can see all records of payments.</w:t>
      </w:r>
    </w:p>
    <w:p w14:paraId="1C755E12" w14:textId="77777777" w:rsidR="00804250" w:rsidRPr="00804250" w:rsidRDefault="00804250" w:rsidP="00804250">
      <w:pPr>
        <w:pStyle w:val="ListParagraph"/>
        <w:ind w:left="709"/>
        <w:rPr>
          <w:rFonts w:ascii="Segoe UI" w:hAnsi="Segoe UI"/>
          <w:sz w:val="22"/>
          <w:szCs w:val="22"/>
        </w:rPr>
      </w:pPr>
    </w:p>
    <w:p w14:paraId="5DA6A544" w14:textId="5DC04613" w:rsidR="00804250" w:rsidRPr="00804250" w:rsidRDefault="00804250" w:rsidP="00804250">
      <w:pPr>
        <w:pStyle w:val="ListParagraph"/>
        <w:ind w:left="709"/>
        <w:rPr>
          <w:rFonts w:ascii="Segoe UI" w:hAnsi="Segoe UI"/>
          <w:sz w:val="22"/>
          <w:szCs w:val="22"/>
        </w:rPr>
      </w:pPr>
      <w:r w:rsidRPr="00804250">
        <w:rPr>
          <w:rFonts w:ascii="Segoe UI" w:hAnsi="Segoe UI"/>
          <w:sz w:val="22"/>
          <w:szCs w:val="22"/>
        </w:rPr>
        <w:t xml:space="preserve">• Staff can manage the blood bags details according to the </w:t>
      </w:r>
      <w:r w:rsidR="003E43DF" w:rsidRPr="00804250">
        <w:rPr>
          <w:rFonts w:ascii="Segoe UI" w:hAnsi="Segoe UI"/>
          <w:sz w:val="22"/>
          <w:szCs w:val="22"/>
        </w:rPr>
        <w:t>availability</w:t>
      </w:r>
      <w:r w:rsidRPr="00804250">
        <w:rPr>
          <w:rFonts w:ascii="Segoe UI" w:hAnsi="Segoe UI"/>
          <w:sz w:val="22"/>
          <w:szCs w:val="22"/>
        </w:rPr>
        <w:t xml:space="preserve"> of blood bags</w:t>
      </w:r>
    </w:p>
    <w:p w14:paraId="41C19B5C" w14:textId="77777777" w:rsidR="003E43DF" w:rsidRDefault="003E43DF" w:rsidP="003E43DF">
      <w:pPr>
        <w:rPr>
          <w:rFonts w:ascii="Segoe UI" w:hAnsi="Segoe UI"/>
          <w:sz w:val="22"/>
          <w:szCs w:val="22"/>
        </w:rPr>
      </w:pPr>
      <w:r>
        <w:rPr>
          <w:rFonts w:ascii="Segoe UI" w:hAnsi="Segoe UI"/>
          <w:sz w:val="22"/>
          <w:szCs w:val="22"/>
        </w:rPr>
        <w:t xml:space="preserve">           </w:t>
      </w:r>
    </w:p>
    <w:p w14:paraId="3692AC03" w14:textId="4653E1EC" w:rsidR="00804250" w:rsidRPr="003E43DF" w:rsidRDefault="003E43DF" w:rsidP="003E43DF">
      <w:pPr>
        <w:rPr>
          <w:rFonts w:ascii="Segoe UI" w:hAnsi="Segoe UI"/>
          <w:sz w:val="22"/>
          <w:szCs w:val="22"/>
        </w:rPr>
      </w:pPr>
      <w:r>
        <w:rPr>
          <w:rFonts w:ascii="Segoe UI" w:hAnsi="Segoe UI"/>
          <w:sz w:val="22"/>
          <w:szCs w:val="22"/>
        </w:rPr>
        <w:t xml:space="preserve">            </w:t>
      </w:r>
      <w:r w:rsidR="00804250" w:rsidRPr="003E43DF">
        <w:rPr>
          <w:rFonts w:ascii="Segoe UI" w:hAnsi="Segoe UI"/>
          <w:sz w:val="22"/>
          <w:szCs w:val="22"/>
        </w:rPr>
        <w:t>Emergency case</w:t>
      </w:r>
      <w:r>
        <w:rPr>
          <w:rFonts w:ascii="Segoe UI" w:hAnsi="Segoe UI"/>
          <w:sz w:val="22"/>
          <w:szCs w:val="22"/>
        </w:rPr>
        <w:t xml:space="preserve"> :-</w:t>
      </w:r>
    </w:p>
    <w:p w14:paraId="33DDBD51" w14:textId="77777777" w:rsidR="00804250" w:rsidRPr="00804250" w:rsidRDefault="00804250" w:rsidP="00804250">
      <w:pPr>
        <w:pStyle w:val="ListParagraph"/>
        <w:ind w:left="709"/>
        <w:rPr>
          <w:rFonts w:ascii="Segoe UI" w:hAnsi="Segoe UI"/>
          <w:sz w:val="22"/>
          <w:szCs w:val="22"/>
        </w:rPr>
      </w:pPr>
      <w:r w:rsidRPr="00804250">
        <w:rPr>
          <w:rFonts w:ascii="Segoe UI" w:hAnsi="Segoe UI"/>
          <w:sz w:val="22"/>
          <w:szCs w:val="22"/>
        </w:rPr>
        <w:t>• staff can request to donor for blood in emergency case</w:t>
      </w:r>
    </w:p>
    <w:p w14:paraId="5CB4982D" w14:textId="77777777" w:rsidR="00804250" w:rsidRPr="00804250" w:rsidRDefault="00804250" w:rsidP="00804250">
      <w:pPr>
        <w:pStyle w:val="ListParagraph"/>
        <w:ind w:left="709"/>
        <w:rPr>
          <w:rFonts w:ascii="Segoe UI" w:hAnsi="Segoe UI"/>
          <w:sz w:val="22"/>
          <w:szCs w:val="22"/>
        </w:rPr>
      </w:pPr>
    </w:p>
    <w:p w14:paraId="094787D3" w14:textId="173EE8B1" w:rsidR="00804250" w:rsidRDefault="00804250" w:rsidP="00804250">
      <w:pPr>
        <w:pStyle w:val="ListParagraph"/>
        <w:ind w:left="709"/>
        <w:rPr>
          <w:rFonts w:ascii="Segoe UI" w:hAnsi="Segoe UI"/>
          <w:sz w:val="22"/>
          <w:szCs w:val="22"/>
        </w:rPr>
      </w:pPr>
      <w:r w:rsidRPr="00804250">
        <w:rPr>
          <w:rFonts w:ascii="Segoe UI" w:hAnsi="Segoe UI"/>
          <w:sz w:val="22"/>
          <w:szCs w:val="22"/>
        </w:rPr>
        <w:t>• Staff can manage fast delivery request by the hospital in emergency cases</w:t>
      </w:r>
    </w:p>
    <w:p w14:paraId="24860C65" w14:textId="77777777" w:rsidR="00005CE4" w:rsidRDefault="00005CE4">
      <w:pPr>
        <w:pStyle w:val="Heading1"/>
        <w:ind w:left="0" w:firstLine="0"/>
      </w:pPr>
      <w:r>
        <w:t xml:space="preserve">4. Non-functional Requirements </w:t>
      </w:r>
    </w:p>
    <w:p w14:paraId="45964D5E" w14:textId="77777777"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3222DE59" w14:textId="77777777"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14:paraId="7EB8D5F1" w14:textId="77777777"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13F4880C" w14:textId="77777777"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2713F3D3" w14:textId="77777777" w:rsidR="0019222C" w:rsidRDefault="0019222C">
      <w:pPr>
        <w:pStyle w:val="BodyText"/>
        <w:numPr>
          <w:ilvl w:val="0"/>
          <w:numId w:val="7"/>
        </w:numPr>
        <w:rPr>
          <w:rFonts w:ascii="Segoe UI" w:hAnsi="Segoe UI"/>
          <w:sz w:val="22"/>
          <w:szCs w:val="22"/>
        </w:rPr>
      </w:pPr>
      <w:r>
        <w:rPr>
          <w:rFonts w:ascii="Segoe UI" w:hAnsi="Segoe UI"/>
          <w:sz w:val="22"/>
          <w:szCs w:val="22"/>
        </w:rPr>
        <w:t>This site is available for 24 hours.</w:t>
      </w:r>
    </w:p>
    <w:p w14:paraId="437DB9B9"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6A6A2A35"/>
    <w:multiLevelType w:val="hybridMultilevel"/>
    <w:tmpl w:val="14509FDA"/>
    <w:lvl w:ilvl="0" w:tplc="04090001">
      <w:start w:val="1"/>
      <w:numFmt w:val="bullet"/>
      <w:lvlText w:val=""/>
      <w:lvlJc w:val="left"/>
      <w:pPr>
        <w:ind w:left="2858" w:hanging="360"/>
      </w:pPr>
      <w:rPr>
        <w:rFonts w:ascii="Symbol" w:hAnsi="Symbol"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8" w15:restartNumberingAfterBreak="0">
    <w:nsid w:val="6ADB11B3"/>
    <w:multiLevelType w:val="hybridMultilevel"/>
    <w:tmpl w:val="8D6E572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9" w15:restartNumberingAfterBreak="0">
    <w:nsid w:val="6E4F1A55"/>
    <w:multiLevelType w:val="hybridMultilevel"/>
    <w:tmpl w:val="D5C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C3F5D"/>
    <w:multiLevelType w:val="hybridMultilevel"/>
    <w:tmpl w:val="44C6BDD2"/>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6B0"/>
    <w:rsid w:val="00005CE4"/>
    <w:rsid w:val="00041019"/>
    <w:rsid w:val="00057A13"/>
    <w:rsid w:val="000766B0"/>
    <w:rsid w:val="00091D74"/>
    <w:rsid w:val="00094344"/>
    <w:rsid w:val="000D3A01"/>
    <w:rsid w:val="000E6E7C"/>
    <w:rsid w:val="00103EBD"/>
    <w:rsid w:val="00115636"/>
    <w:rsid w:val="00131E32"/>
    <w:rsid w:val="00144020"/>
    <w:rsid w:val="0017522E"/>
    <w:rsid w:val="00191BBF"/>
    <w:rsid w:val="0019222C"/>
    <w:rsid w:val="001951F3"/>
    <w:rsid w:val="001B7DCE"/>
    <w:rsid w:val="001D3527"/>
    <w:rsid w:val="001D3716"/>
    <w:rsid w:val="001D7524"/>
    <w:rsid w:val="00221A50"/>
    <w:rsid w:val="00257A5C"/>
    <w:rsid w:val="002A654C"/>
    <w:rsid w:val="002A6CEA"/>
    <w:rsid w:val="002C2BCF"/>
    <w:rsid w:val="00332F87"/>
    <w:rsid w:val="00333443"/>
    <w:rsid w:val="003538A7"/>
    <w:rsid w:val="00384308"/>
    <w:rsid w:val="003A226F"/>
    <w:rsid w:val="003E43DF"/>
    <w:rsid w:val="00414AB3"/>
    <w:rsid w:val="00416DB4"/>
    <w:rsid w:val="00422894"/>
    <w:rsid w:val="00442039"/>
    <w:rsid w:val="004A0671"/>
    <w:rsid w:val="004B75D4"/>
    <w:rsid w:val="004C6469"/>
    <w:rsid w:val="00506A64"/>
    <w:rsid w:val="00527032"/>
    <w:rsid w:val="00545E28"/>
    <w:rsid w:val="005621B8"/>
    <w:rsid w:val="00594244"/>
    <w:rsid w:val="005A115E"/>
    <w:rsid w:val="005E4112"/>
    <w:rsid w:val="00656BBB"/>
    <w:rsid w:val="006A37C1"/>
    <w:rsid w:val="006C6F39"/>
    <w:rsid w:val="006D576D"/>
    <w:rsid w:val="006E0500"/>
    <w:rsid w:val="00710FE0"/>
    <w:rsid w:val="00767AA3"/>
    <w:rsid w:val="00772652"/>
    <w:rsid w:val="00783CE5"/>
    <w:rsid w:val="00797EA7"/>
    <w:rsid w:val="007A3310"/>
    <w:rsid w:val="00804250"/>
    <w:rsid w:val="00844676"/>
    <w:rsid w:val="0085179F"/>
    <w:rsid w:val="00861C30"/>
    <w:rsid w:val="008853EC"/>
    <w:rsid w:val="008A4A2F"/>
    <w:rsid w:val="008A5C51"/>
    <w:rsid w:val="008C35A2"/>
    <w:rsid w:val="008C7D13"/>
    <w:rsid w:val="008D018E"/>
    <w:rsid w:val="00950F7C"/>
    <w:rsid w:val="009630A0"/>
    <w:rsid w:val="00995BDF"/>
    <w:rsid w:val="009A3DC8"/>
    <w:rsid w:val="009D6E46"/>
    <w:rsid w:val="009E7D83"/>
    <w:rsid w:val="00A12721"/>
    <w:rsid w:val="00A47CC6"/>
    <w:rsid w:val="00AD27D0"/>
    <w:rsid w:val="00AD3DB7"/>
    <w:rsid w:val="00B34969"/>
    <w:rsid w:val="00B52584"/>
    <w:rsid w:val="00BA55B3"/>
    <w:rsid w:val="00CA1CC8"/>
    <w:rsid w:val="00CD1F13"/>
    <w:rsid w:val="00CD235D"/>
    <w:rsid w:val="00D00D62"/>
    <w:rsid w:val="00D5469B"/>
    <w:rsid w:val="00D67865"/>
    <w:rsid w:val="00DB618B"/>
    <w:rsid w:val="00DC7130"/>
    <w:rsid w:val="00DE3688"/>
    <w:rsid w:val="00E94B9D"/>
    <w:rsid w:val="00EF2176"/>
    <w:rsid w:val="00F0757A"/>
    <w:rsid w:val="00F313A7"/>
    <w:rsid w:val="00F41480"/>
    <w:rsid w:val="00F43081"/>
    <w:rsid w:val="00F537BA"/>
    <w:rsid w:val="00F648C5"/>
    <w:rsid w:val="00F803D9"/>
    <w:rsid w:val="00FB6917"/>
    <w:rsid w:val="00FE1ED3"/>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3C41339"/>
  <w15:docId w15:val="{4E72597D-0EFF-4430-9865-2C5C9E0C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kanchan</cp:lastModifiedBy>
  <cp:revision>3</cp:revision>
  <cp:lastPrinted>1899-12-31T18:30:00Z</cp:lastPrinted>
  <dcterms:created xsi:type="dcterms:W3CDTF">2022-01-20T10:57:00Z</dcterms:created>
  <dcterms:modified xsi:type="dcterms:W3CDTF">2022-01-21T09:08:00Z</dcterms:modified>
</cp:coreProperties>
</file>